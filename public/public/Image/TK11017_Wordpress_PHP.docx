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EEDD8" w14:textId="77777777" w:rsidR="00F4512C" w:rsidRDefault="00F4512C" w:rsidP="00856D25">
      <w:pPr>
        <w:rPr>
          <w:rFonts w:asciiTheme="minorHAnsi" w:hAnsiTheme="minorHAnsi" w:cstheme="minorHAnsi"/>
          <w:b/>
          <w:noProof/>
          <w:sz w:val="32"/>
        </w:rPr>
      </w:pPr>
    </w:p>
    <w:p w14:paraId="3048A262" w14:textId="3CB645FB" w:rsidR="009677E5" w:rsidRPr="002B663B" w:rsidRDefault="00B50B51" w:rsidP="00856D25">
      <w:pPr>
        <w:rPr>
          <w:rFonts w:asciiTheme="minorHAnsi" w:hAnsiTheme="minorHAnsi" w:cstheme="minorHAnsi"/>
          <w:color w:val="404040" w:themeColor="text1" w:themeTint="BF"/>
          <w:sz w:val="4"/>
          <w:szCs w:val="19"/>
        </w:rPr>
      </w:pPr>
      <w:r w:rsidRPr="002B663B">
        <w:rPr>
          <w:rFonts w:asciiTheme="minorHAnsi" w:hAnsiTheme="minorHAnsi" w:cstheme="minorHAnsi"/>
          <w:b/>
          <w:noProof/>
          <w:color w:val="404040" w:themeColor="text1" w:themeTint="BF"/>
          <w:sz w:val="32"/>
        </w:rPr>
        <w:t>KPA</w:t>
      </w:r>
      <w:r w:rsidR="00036938" w:rsidRPr="002B663B">
        <w:rPr>
          <w:rFonts w:asciiTheme="minorHAnsi" w:hAnsiTheme="minorHAnsi" w:cstheme="minorHAnsi"/>
          <w:b/>
          <w:noProof/>
          <w:color w:val="404040" w:themeColor="text1" w:themeTint="BF"/>
          <w:sz w:val="32"/>
        </w:rPr>
        <w:t>_Word</w:t>
      </w:r>
      <w:r w:rsidR="008206EB" w:rsidRPr="002B663B">
        <w:rPr>
          <w:rFonts w:asciiTheme="minorHAnsi" w:hAnsiTheme="minorHAnsi" w:cstheme="minorHAnsi"/>
          <w:b/>
          <w:noProof/>
          <w:color w:val="404040" w:themeColor="text1" w:themeTint="BF"/>
          <w:sz w:val="32"/>
        </w:rPr>
        <w:t>Press</w:t>
      </w:r>
      <w:r w:rsidR="00036938" w:rsidRPr="002B663B">
        <w:rPr>
          <w:rFonts w:asciiTheme="minorHAnsi" w:hAnsiTheme="minorHAnsi" w:cstheme="minorHAnsi"/>
          <w:b/>
          <w:noProof/>
          <w:color w:val="404040" w:themeColor="text1" w:themeTint="BF"/>
          <w:sz w:val="32"/>
        </w:rPr>
        <w:t>_PHP</w:t>
      </w:r>
      <w:r w:rsidR="00EC0A5E" w:rsidRPr="002B663B">
        <w:rPr>
          <w:rFonts w:asciiTheme="minorHAnsi" w:hAnsiTheme="minorHAnsi" w:cstheme="minorHAnsi"/>
          <w:noProof/>
          <w:color w:val="404040" w:themeColor="text1" w:themeTint="BF"/>
          <w:sz w:val="4"/>
          <w:szCs w:val="19"/>
          <w:highlight w:val="yellow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A7C8018" wp14:editId="73D58D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54275" cy="2755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663B">
        <w:rPr>
          <w:rFonts w:asciiTheme="minorHAnsi" w:hAnsiTheme="minorHAnsi" w:cstheme="minorHAnsi"/>
          <w:b/>
          <w:noProof/>
          <w:color w:val="404040" w:themeColor="text1" w:themeTint="BF"/>
          <w:sz w:val="32"/>
        </w:rPr>
        <w:t>_ TK11017</w:t>
      </w:r>
    </w:p>
    <w:p w14:paraId="6D8A5D85" w14:textId="77777777" w:rsidR="009677E5" w:rsidRPr="00744A91" w:rsidRDefault="009677E5" w:rsidP="00856D25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smallCaps/>
          <w:color w:val="17365D"/>
          <w:spacing w:val="26"/>
          <w:sz w:val="2"/>
          <w:szCs w:val="22"/>
        </w:rPr>
      </w:pPr>
    </w:p>
    <w:p w14:paraId="7032A1F0" w14:textId="77777777" w:rsidR="009677E5" w:rsidRPr="00215BAD" w:rsidRDefault="009677E5" w:rsidP="00856D25">
      <w:pPr>
        <w:ind w:right="41"/>
        <w:jc w:val="center"/>
        <w:rPr>
          <w:rFonts w:asciiTheme="minorHAnsi" w:hAnsiTheme="minorHAnsi" w:cstheme="minorHAnsi"/>
          <w:i/>
          <w:color w:val="FF0000"/>
          <w:sz w:val="4"/>
          <w:lang w:eastAsia="en-GB"/>
        </w:rPr>
      </w:pPr>
    </w:p>
    <w:p w14:paraId="617B604F" w14:textId="3B04EA86" w:rsidR="00B86C1B" w:rsidRPr="003A5576" w:rsidRDefault="00E67B04" w:rsidP="009729B7">
      <w:pPr>
        <w:jc w:val="center"/>
        <w:rPr>
          <w:rFonts w:asciiTheme="minorHAnsi" w:hAnsiTheme="minorHAnsi" w:cstheme="minorHAnsi"/>
          <w:i/>
          <w:color w:val="404040" w:themeColor="text1" w:themeTint="BF"/>
        </w:rPr>
      </w:pPr>
      <w:r w:rsidRPr="003A5576">
        <w:rPr>
          <w:rFonts w:asciiTheme="minorHAnsi" w:hAnsiTheme="minorHAnsi" w:cstheme="minorHAnsi"/>
          <w:i/>
          <w:color w:val="404040" w:themeColor="text1" w:themeTint="BF"/>
        </w:rPr>
        <w:t xml:space="preserve">A competent </w:t>
      </w:r>
      <w:r w:rsidR="00B505DB" w:rsidRPr="00725425">
        <w:rPr>
          <w:rFonts w:asciiTheme="minorHAnsi" w:hAnsiTheme="minorHAnsi" w:cstheme="minorHAnsi"/>
          <w:b/>
          <w:i/>
          <w:color w:val="404040" w:themeColor="text1" w:themeTint="BF"/>
        </w:rPr>
        <w:t>WordPress</w:t>
      </w:r>
      <w:r w:rsidR="003A5576" w:rsidRPr="00725425">
        <w:rPr>
          <w:rFonts w:asciiTheme="minorHAnsi" w:hAnsiTheme="minorHAnsi" w:cstheme="minorHAnsi"/>
          <w:b/>
          <w:i/>
          <w:color w:val="404040" w:themeColor="text1" w:themeTint="BF"/>
        </w:rPr>
        <w:t xml:space="preserve"> </w:t>
      </w:r>
      <w:r w:rsidR="003C3F8A" w:rsidRPr="00725425">
        <w:rPr>
          <w:rFonts w:asciiTheme="minorHAnsi" w:hAnsiTheme="minorHAnsi" w:cstheme="minorHAnsi"/>
          <w:b/>
          <w:i/>
          <w:color w:val="404040" w:themeColor="text1" w:themeTint="BF"/>
        </w:rPr>
        <w:t>Developer</w:t>
      </w:r>
      <w:r w:rsidR="003C3F8A" w:rsidRPr="003A5576">
        <w:rPr>
          <w:rFonts w:asciiTheme="minorHAnsi" w:hAnsiTheme="minorHAnsi" w:cstheme="minorHAnsi"/>
          <w:i/>
          <w:color w:val="404040" w:themeColor="text1" w:themeTint="BF"/>
        </w:rPr>
        <w:t xml:space="preserve"> 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 xml:space="preserve">offering </w:t>
      </w:r>
      <w:r w:rsidR="00036938">
        <w:rPr>
          <w:rFonts w:asciiTheme="minorHAnsi" w:hAnsiTheme="minorHAnsi" w:cstheme="minorHAnsi"/>
          <w:b/>
          <w:i/>
          <w:color w:val="404040" w:themeColor="text1" w:themeTint="BF"/>
        </w:rPr>
        <w:t>over</w:t>
      </w:r>
      <w:r w:rsidR="00E26D2E">
        <w:rPr>
          <w:rFonts w:asciiTheme="minorHAnsi" w:hAnsiTheme="minorHAnsi" w:cstheme="minorHAnsi"/>
          <w:b/>
          <w:i/>
          <w:color w:val="404040" w:themeColor="text1" w:themeTint="BF"/>
        </w:rPr>
        <w:t xml:space="preserve"> </w:t>
      </w:r>
      <w:r w:rsidR="00EB0FA2" w:rsidRPr="00725425">
        <w:rPr>
          <w:rFonts w:asciiTheme="minorHAnsi" w:hAnsiTheme="minorHAnsi" w:cstheme="minorHAnsi"/>
          <w:b/>
          <w:i/>
          <w:color w:val="404040" w:themeColor="text1" w:themeTint="BF"/>
        </w:rPr>
        <w:t>5</w:t>
      </w:r>
      <w:r w:rsidR="00B86C1B" w:rsidRPr="00725425">
        <w:rPr>
          <w:rFonts w:asciiTheme="minorHAnsi" w:hAnsiTheme="minorHAnsi" w:cstheme="minorHAnsi"/>
          <w:b/>
          <w:i/>
          <w:color w:val="404040" w:themeColor="text1" w:themeTint="BF"/>
        </w:rPr>
        <w:t xml:space="preserve"> year</w:t>
      </w:r>
      <w:r w:rsidR="00603B03">
        <w:rPr>
          <w:rFonts w:asciiTheme="minorHAnsi" w:hAnsiTheme="minorHAnsi" w:cstheme="minorHAnsi"/>
          <w:b/>
          <w:i/>
          <w:color w:val="404040" w:themeColor="text1" w:themeTint="BF"/>
        </w:rPr>
        <w:t>s</w:t>
      </w:r>
      <w:r w:rsidR="00B86C1B" w:rsidRPr="00725425">
        <w:rPr>
          <w:rFonts w:asciiTheme="minorHAnsi" w:hAnsiTheme="minorHAnsi" w:cstheme="minorHAnsi"/>
          <w:b/>
          <w:i/>
          <w:color w:val="404040" w:themeColor="text1" w:themeTint="BF"/>
        </w:rPr>
        <w:t xml:space="preserve"> of </w:t>
      </w:r>
      <w:r w:rsidR="00EB0FA2" w:rsidRPr="00725425">
        <w:rPr>
          <w:rFonts w:asciiTheme="minorHAnsi" w:hAnsiTheme="minorHAnsi" w:cstheme="minorHAnsi"/>
          <w:b/>
          <w:i/>
          <w:color w:val="404040" w:themeColor="text1" w:themeTint="BF"/>
        </w:rPr>
        <w:t xml:space="preserve">domain </w:t>
      </w:r>
      <w:r w:rsidR="00B86C1B" w:rsidRPr="00725425">
        <w:rPr>
          <w:rFonts w:asciiTheme="minorHAnsi" w:hAnsiTheme="minorHAnsi" w:cstheme="minorHAnsi"/>
          <w:b/>
          <w:i/>
          <w:color w:val="404040" w:themeColor="text1" w:themeTint="BF"/>
        </w:rPr>
        <w:t>experience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 xml:space="preserve"> in writing quality code for </w:t>
      </w:r>
      <w:r w:rsidR="00B505DB" w:rsidRPr="00725425">
        <w:rPr>
          <w:rFonts w:asciiTheme="minorHAnsi" w:hAnsiTheme="minorHAnsi" w:cstheme="minorHAnsi"/>
          <w:b/>
          <w:i/>
          <w:color w:val="404040" w:themeColor="text1" w:themeTint="BF"/>
        </w:rPr>
        <w:t>WordPress</w:t>
      </w:r>
      <w:r w:rsidR="00B37421">
        <w:rPr>
          <w:rFonts w:asciiTheme="minorHAnsi" w:hAnsiTheme="minorHAnsi" w:cstheme="minorHAnsi"/>
          <w:b/>
          <w:i/>
          <w:color w:val="404040" w:themeColor="text1" w:themeTint="BF"/>
        </w:rPr>
        <w:t>/ PHP</w:t>
      </w:r>
      <w:r w:rsidR="00B86C1B" w:rsidRPr="00725425">
        <w:rPr>
          <w:rFonts w:asciiTheme="minorHAnsi" w:hAnsiTheme="minorHAnsi" w:cstheme="minorHAnsi"/>
          <w:b/>
          <w:i/>
          <w:color w:val="404040" w:themeColor="text1" w:themeTint="BF"/>
        </w:rPr>
        <w:t xml:space="preserve"> </w:t>
      </w:r>
      <w:r w:rsidR="0079420C" w:rsidRPr="00725425">
        <w:rPr>
          <w:rFonts w:asciiTheme="minorHAnsi" w:hAnsiTheme="minorHAnsi" w:cstheme="minorHAnsi"/>
          <w:b/>
          <w:i/>
          <w:color w:val="404040" w:themeColor="text1" w:themeTint="BF"/>
        </w:rPr>
        <w:t>Development</w:t>
      </w:r>
      <w:r w:rsidR="0079420C" w:rsidRPr="003A5576">
        <w:rPr>
          <w:rFonts w:asciiTheme="minorHAnsi" w:hAnsiTheme="minorHAnsi" w:cstheme="minorHAnsi"/>
          <w:i/>
          <w:color w:val="404040" w:themeColor="text1" w:themeTint="BF"/>
        </w:rPr>
        <w:t xml:space="preserve"> </w:t>
      </w:r>
      <w:r w:rsidR="00364FF4" w:rsidRPr="003A5576">
        <w:rPr>
          <w:rFonts w:asciiTheme="minorHAnsi" w:hAnsiTheme="minorHAnsi" w:cstheme="minorHAnsi"/>
          <w:i/>
          <w:color w:val="404040" w:themeColor="text1" w:themeTint="BF"/>
        </w:rPr>
        <w:t xml:space="preserve">with exposure in </w:t>
      </w:r>
      <w:r w:rsidR="009729B7">
        <w:rPr>
          <w:rFonts w:asciiTheme="minorHAnsi" w:hAnsiTheme="minorHAnsi" w:cstheme="minorHAnsi"/>
          <w:i/>
          <w:color w:val="404040" w:themeColor="text1" w:themeTint="BF"/>
        </w:rPr>
        <w:t xml:space="preserve">working on </w:t>
      </w:r>
      <w:r w:rsidR="009729B7" w:rsidRPr="009729B7">
        <w:rPr>
          <w:rFonts w:asciiTheme="minorHAnsi" w:hAnsiTheme="minorHAnsi" w:cstheme="minorHAnsi"/>
          <w:i/>
          <w:color w:val="404040" w:themeColor="text1" w:themeTint="BF"/>
        </w:rPr>
        <w:t>plugin customization</w:t>
      </w:r>
      <w:r w:rsidR="009729B7">
        <w:rPr>
          <w:rFonts w:asciiTheme="minorHAnsi" w:hAnsiTheme="minorHAnsi" w:cstheme="minorHAnsi"/>
          <w:i/>
          <w:color w:val="404040" w:themeColor="text1" w:themeTint="BF"/>
        </w:rPr>
        <w:t xml:space="preserve">, </w:t>
      </w:r>
      <w:r w:rsidR="009729B7" w:rsidRPr="009729B7">
        <w:rPr>
          <w:rFonts w:asciiTheme="minorHAnsi" w:hAnsiTheme="minorHAnsi" w:cstheme="minorHAnsi"/>
          <w:i/>
          <w:color w:val="404040" w:themeColor="text1" w:themeTint="BF"/>
        </w:rPr>
        <w:t>speed optimizatio</w:t>
      </w:r>
      <w:r w:rsidR="009729B7">
        <w:rPr>
          <w:rFonts w:asciiTheme="minorHAnsi" w:hAnsiTheme="minorHAnsi" w:cstheme="minorHAnsi"/>
          <w:i/>
          <w:color w:val="404040" w:themeColor="text1" w:themeTint="BF"/>
        </w:rPr>
        <w:t>n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 xml:space="preserve">. </w:t>
      </w:r>
      <w:r w:rsidR="00364FF4" w:rsidRPr="003A5576">
        <w:rPr>
          <w:rFonts w:asciiTheme="minorHAnsi" w:hAnsiTheme="minorHAnsi" w:cstheme="minorHAnsi"/>
          <w:i/>
          <w:color w:val="404040" w:themeColor="text1" w:themeTint="BF"/>
        </w:rPr>
        <w:t xml:space="preserve">Skilled in 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>build</w:t>
      </w:r>
      <w:r w:rsidR="00364FF4" w:rsidRPr="003A5576">
        <w:rPr>
          <w:rFonts w:asciiTheme="minorHAnsi" w:hAnsiTheme="minorHAnsi" w:cstheme="minorHAnsi"/>
          <w:i/>
          <w:color w:val="404040" w:themeColor="text1" w:themeTint="BF"/>
        </w:rPr>
        <w:t>ing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 xml:space="preserve"> cor</w:t>
      </w:r>
      <w:r w:rsidR="00364FF4" w:rsidRPr="003A5576">
        <w:rPr>
          <w:rFonts w:asciiTheme="minorHAnsi" w:hAnsiTheme="minorHAnsi" w:cstheme="minorHAnsi"/>
          <w:i/>
          <w:color w:val="404040" w:themeColor="text1" w:themeTint="BF"/>
        </w:rPr>
        <w:t>e features for apps and optimising</w:t>
      </w:r>
      <w:r w:rsidR="00B86C1B" w:rsidRPr="003A5576">
        <w:rPr>
          <w:rFonts w:asciiTheme="minorHAnsi" w:hAnsiTheme="minorHAnsi" w:cstheme="minorHAnsi"/>
          <w:i/>
          <w:color w:val="404040" w:themeColor="text1" w:themeTint="BF"/>
        </w:rPr>
        <w:t xml:space="preserve"> the application for customer satisfaction</w:t>
      </w:r>
      <w:r w:rsidR="00364FF4" w:rsidRPr="003A5576">
        <w:rPr>
          <w:rFonts w:asciiTheme="minorHAnsi" w:hAnsiTheme="minorHAnsi" w:cstheme="minorHAnsi"/>
          <w:i/>
          <w:color w:val="404040" w:themeColor="text1" w:themeTint="BF"/>
        </w:rPr>
        <w:t>.</w:t>
      </w:r>
    </w:p>
    <w:p w14:paraId="7F2A0E47" w14:textId="77777777" w:rsidR="00364FF4" w:rsidRPr="00BF6E84" w:rsidRDefault="00364FF4" w:rsidP="00856D25">
      <w:pPr>
        <w:rPr>
          <w:rFonts w:asciiTheme="minorHAnsi" w:hAnsiTheme="minorHAnsi" w:cstheme="minorHAnsi"/>
          <w:i/>
          <w:sz w:val="12"/>
        </w:rPr>
      </w:pPr>
    </w:p>
    <w:p w14:paraId="580B816E" w14:textId="77777777" w:rsidR="00D5244B" w:rsidRPr="00D5244B" w:rsidRDefault="00D5244B" w:rsidP="00856D25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</w:pPr>
      <w:r w:rsidRPr="00D5244B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  <w:t>Profile Summary</w:t>
      </w:r>
    </w:p>
    <w:p w14:paraId="4C714F1F" w14:textId="77777777" w:rsidR="00D5244B" w:rsidRPr="00744A91" w:rsidRDefault="00D5244B" w:rsidP="00856D25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i/>
          <w:sz w:val="2"/>
        </w:rPr>
      </w:pPr>
    </w:p>
    <w:p w14:paraId="31F54343" w14:textId="77777777" w:rsidR="00D5244B" w:rsidRPr="00F4512C" w:rsidRDefault="00D5244B" w:rsidP="00856D25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i/>
        </w:rPr>
      </w:pPr>
    </w:p>
    <w:p w14:paraId="29222381" w14:textId="77777777" w:rsidR="00D5244B" w:rsidRPr="00744A91" w:rsidRDefault="00D5244B" w:rsidP="00856D25">
      <w:pPr>
        <w:jc w:val="both"/>
        <w:rPr>
          <w:rFonts w:asciiTheme="minorHAnsi" w:hAnsiTheme="minorHAnsi" w:cstheme="minorHAnsi"/>
          <w:b/>
          <w:spacing w:val="-2"/>
          <w:sz w:val="2"/>
        </w:rPr>
      </w:pPr>
    </w:p>
    <w:p w14:paraId="029C50EB" w14:textId="1F372863" w:rsidR="00B665B2" w:rsidRDefault="00B665B2" w:rsidP="00A8377D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color w:val="404040" w:themeColor="text1" w:themeTint="BF"/>
          <w:sz w:val="20"/>
        </w:rPr>
      </w:pPr>
      <w:r w:rsidRPr="003A5576">
        <w:rPr>
          <w:rFonts w:asciiTheme="minorHAnsi" w:hAnsiTheme="minorHAnsi" w:cs="Tahoma"/>
          <w:b/>
          <w:color w:val="404040" w:themeColor="text1" w:themeTint="BF"/>
          <w:sz w:val="20"/>
        </w:rPr>
        <w:t>Developed software solutions</w:t>
      </w:r>
      <w:r w:rsidRPr="00B665B2">
        <w:rPr>
          <w:rFonts w:asciiTheme="minorHAnsi" w:hAnsiTheme="minorHAnsi" w:cs="Tahoma"/>
          <w:color w:val="404040" w:themeColor="text1" w:themeTint="BF"/>
          <w:sz w:val="20"/>
        </w:rPr>
        <w:t xml:space="preserve"> by studying information needs, conferring with users, studying systems flow, data usage, and work processes; </w:t>
      </w:r>
      <w:r w:rsidRPr="003A5576">
        <w:rPr>
          <w:rFonts w:asciiTheme="minorHAnsi" w:hAnsiTheme="minorHAnsi" w:cs="Tahoma"/>
          <w:b/>
          <w:color w:val="404040" w:themeColor="text1" w:themeTint="BF"/>
          <w:sz w:val="20"/>
        </w:rPr>
        <w:t xml:space="preserve">delivered websites within </w:t>
      </w:r>
      <w:r w:rsidR="0034104A">
        <w:rPr>
          <w:rFonts w:asciiTheme="minorHAnsi" w:hAnsiTheme="minorHAnsi" w:cs="Tahoma"/>
          <w:b/>
          <w:color w:val="404040" w:themeColor="text1" w:themeTint="BF"/>
          <w:sz w:val="20"/>
        </w:rPr>
        <w:t xml:space="preserve">the </w:t>
      </w:r>
      <w:r w:rsidRPr="003A5576">
        <w:rPr>
          <w:rFonts w:asciiTheme="minorHAnsi" w:hAnsiTheme="minorHAnsi" w:cs="Tahoma"/>
          <w:b/>
          <w:color w:val="404040" w:themeColor="text1" w:themeTint="BF"/>
          <w:sz w:val="20"/>
        </w:rPr>
        <w:t>stipulated timeframe</w:t>
      </w:r>
      <w:r w:rsidRPr="00B665B2">
        <w:rPr>
          <w:rFonts w:asciiTheme="minorHAnsi" w:hAnsiTheme="minorHAnsi" w:cs="Tahoma"/>
          <w:color w:val="404040" w:themeColor="text1" w:themeTint="BF"/>
          <w:sz w:val="20"/>
        </w:rPr>
        <w:t xml:space="preserve"> by deploying various technologies</w:t>
      </w:r>
      <w:r>
        <w:rPr>
          <w:rFonts w:asciiTheme="minorHAnsi" w:hAnsiTheme="minorHAnsi" w:cs="Tahoma"/>
          <w:color w:val="404040" w:themeColor="text1" w:themeTint="BF"/>
          <w:sz w:val="20"/>
        </w:rPr>
        <w:t xml:space="preserve"> to write </w:t>
      </w:r>
      <w:r w:rsidR="0034104A">
        <w:rPr>
          <w:rFonts w:asciiTheme="minorHAnsi" w:hAnsiTheme="minorHAnsi" w:cs="Tahoma"/>
          <w:color w:val="404040" w:themeColor="text1" w:themeTint="BF"/>
          <w:sz w:val="20"/>
        </w:rPr>
        <w:t xml:space="preserve">a </w:t>
      </w:r>
      <w:r>
        <w:rPr>
          <w:rFonts w:asciiTheme="minorHAnsi" w:hAnsiTheme="minorHAnsi" w:cs="Tahoma"/>
          <w:color w:val="404040" w:themeColor="text1" w:themeTint="BF"/>
          <w:sz w:val="20"/>
        </w:rPr>
        <w:t>reusable program</w:t>
      </w:r>
      <w:r w:rsidR="00EB0FA2">
        <w:rPr>
          <w:rFonts w:asciiTheme="minorHAnsi" w:hAnsiTheme="minorHAnsi" w:cs="Tahoma"/>
          <w:color w:val="404040" w:themeColor="text1" w:themeTint="BF"/>
          <w:sz w:val="20"/>
        </w:rPr>
        <w:t xml:space="preserve"> </w:t>
      </w:r>
    </w:p>
    <w:p w14:paraId="6C0B4E82" w14:textId="6346A211" w:rsidR="00B665B2" w:rsidRPr="008C133C" w:rsidRDefault="00B665B2" w:rsidP="00A837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Tahoma"/>
          <w:color w:val="404040" w:themeColor="text1" w:themeTint="BF"/>
          <w:sz w:val="20"/>
        </w:rPr>
      </w:pPr>
      <w:r w:rsidRPr="00B665B2">
        <w:rPr>
          <w:rFonts w:asciiTheme="minorHAnsi" w:hAnsiTheme="minorHAnsi" w:cs="Tahoma"/>
          <w:color w:val="404040" w:themeColor="text1" w:themeTint="BF"/>
          <w:sz w:val="20"/>
        </w:rPr>
        <w:t>Designed, developed, coded, tested and debugged system software; reviewed code and design</w:t>
      </w:r>
      <w:r>
        <w:rPr>
          <w:rFonts w:asciiTheme="minorHAnsi" w:hAnsiTheme="minorHAnsi" w:cs="Tahoma"/>
          <w:color w:val="404040" w:themeColor="text1" w:themeTint="BF"/>
          <w:sz w:val="20"/>
        </w:rPr>
        <w:t xml:space="preserve">; </w:t>
      </w:r>
      <w:r w:rsidRPr="008C133C">
        <w:rPr>
          <w:rFonts w:asciiTheme="minorHAnsi" w:hAnsiTheme="minorHAnsi" w:cs="Tahoma"/>
          <w:color w:val="404040" w:themeColor="text1" w:themeTint="BF"/>
          <w:sz w:val="20"/>
        </w:rPr>
        <w:t xml:space="preserve">created </w:t>
      </w:r>
      <w:r>
        <w:rPr>
          <w:rFonts w:asciiTheme="minorHAnsi" w:hAnsiTheme="minorHAnsi" w:cs="Tahoma"/>
          <w:color w:val="404040" w:themeColor="text1" w:themeTint="BF"/>
          <w:sz w:val="20"/>
        </w:rPr>
        <w:t>&amp; s</w:t>
      </w:r>
      <w:r w:rsidRPr="008C133C">
        <w:rPr>
          <w:rFonts w:asciiTheme="minorHAnsi" w:hAnsiTheme="minorHAnsi" w:cs="Tahoma"/>
          <w:color w:val="404040" w:themeColor="text1" w:themeTint="BF"/>
          <w:sz w:val="20"/>
        </w:rPr>
        <w:t xml:space="preserve">hared the </w:t>
      </w:r>
      <w:r w:rsidRPr="008C133C">
        <w:rPr>
          <w:rFonts w:asciiTheme="minorHAnsi" w:hAnsiTheme="minorHAnsi" w:cs="Tahoma"/>
          <w:b/>
          <w:color w:val="404040" w:themeColor="text1" w:themeTint="BF"/>
          <w:sz w:val="20"/>
        </w:rPr>
        <w:t>Daily Status Report</w:t>
      </w:r>
      <w:r w:rsidRPr="008C133C">
        <w:rPr>
          <w:rFonts w:asciiTheme="minorHAnsi" w:hAnsiTheme="minorHAnsi" w:cs="Tahoma"/>
          <w:color w:val="404040" w:themeColor="text1" w:themeTint="BF"/>
          <w:sz w:val="20"/>
        </w:rPr>
        <w:t xml:space="preserve"> (DSR) including key highlights, open defects, number of test cases executed/pending, and so on with the Project Manager</w:t>
      </w:r>
    </w:p>
    <w:p w14:paraId="45E7637B" w14:textId="6C2D8D73" w:rsidR="000415C8" w:rsidRPr="00B50B51" w:rsidRDefault="000415C8" w:rsidP="00A837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="Tahoma"/>
          <w:color w:val="0070C0"/>
          <w:sz w:val="20"/>
        </w:rPr>
      </w:pPr>
      <w:r w:rsidRPr="000415C8">
        <w:rPr>
          <w:rFonts w:asciiTheme="minorHAnsi" w:hAnsiTheme="minorHAnsi" w:cs="Tahoma"/>
          <w:color w:val="404040" w:themeColor="text1" w:themeTint="BF"/>
          <w:sz w:val="20"/>
        </w:rPr>
        <w:t xml:space="preserve">Domain expertise entails </w:t>
      </w:r>
      <w:r w:rsidR="002A08D4" w:rsidRPr="00E43A7A">
        <w:rPr>
          <w:rFonts w:asciiTheme="minorHAnsi" w:hAnsiTheme="minorHAnsi" w:cs="Tahoma"/>
          <w:b/>
          <w:color w:val="404040" w:themeColor="text1" w:themeTint="BF"/>
          <w:sz w:val="20"/>
        </w:rPr>
        <w:t>Commercial, E-commerce, Education</w:t>
      </w:r>
      <w:r w:rsidR="00DE1FD6" w:rsidRPr="00E43A7A">
        <w:rPr>
          <w:rFonts w:asciiTheme="minorHAnsi" w:hAnsiTheme="minorHAnsi" w:cs="Tahoma"/>
          <w:b/>
          <w:color w:val="404040" w:themeColor="text1" w:themeTint="BF"/>
          <w:sz w:val="20"/>
        </w:rPr>
        <w:t>, Healthcare, Real Estate and so on</w:t>
      </w:r>
      <w:r w:rsidR="00DE1FD6" w:rsidRPr="00B50B51">
        <w:rPr>
          <w:rFonts w:asciiTheme="minorHAnsi" w:hAnsiTheme="minorHAnsi" w:cs="Tahoma"/>
          <w:b/>
          <w:color w:val="0070C0"/>
          <w:sz w:val="20"/>
        </w:rPr>
        <w:t xml:space="preserve">  </w:t>
      </w:r>
    </w:p>
    <w:p w14:paraId="2716D1B5" w14:textId="77777777" w:rsidR="00A8377D" w:rsidRPr="00A8377D" w:rsidRDefault="00A8377D" w:rsidP="00A8377D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color w:val="404040" w:themeColor="text1" w:themeTint="BF"/>
          <w:sz w:val="20"/>
        </w:rPr>
      </w:pPr>
      <w:r w:rsidRPr="00A8377D">
        <w:rPr>
          <w:rFonts w:asciiTheme="minorHAnsi" w:hAnsiTheme="minorHAnsi" w:cs="Tahoma"/>
          <w:color w:val="404040" w:themeColor="text1" w:themeTint="BF"/>
          <w:sz w:val="20"/>
        </w:rPr>
        <w:t>Maintained program modules including operational support, problem resolution, production support, preventative and corrective maintenance and enhancements</w:t>
      </w:r>
    </w:p>
    <w:p w14:paraId="06B2D874" w14:textId="1F9DE185" w:rsidR="00A95392" w:rsidRPr="00A95392" w:rsidRDefault="00A95392" w:rsidP="00A8377D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color w:val="404040" w:themeColor="text1" w:themeTint="BF"/>
          <w:sz w:val="20"/>
        </w:rPr>
      </w:pPr>
      <w:r>
        <w:rPr>
          <w:rFonts w:asciiTheme="minorHAnsi" w:hAnsiTheme="minorHAnsi" w:cs="Tahoma"/>
          <w:color w:val="404040" w:themeColor="text1" w:themeTint="BF"/>
          <w:sz w:val="20"/>
        </w:rPr>
        <w:t xml:space="preserve">Capabilities in </w:t>
      </w:r>
      <w:r w:rsidRPr="00A95392">
        <w:rPr>
          <w:rFonts w:asciiTheme="minorHAnsi" w:hAnsiTheme="minorHAnsi" w:cs="Tahoma"/>
          <w:color w:val="404040" w:themeColor="text1" w:themeTint="BF"/>
          <w:sz w:val="20"/>
        </w:rPr>
        <w:t>enhanc</w:t>
      </w:r>
      <w:r>
        <w:rPr>
          <w:rFonts w:asciiTheme="minorHAnsi" w:hAnsiTheme="minorHAnsi" w:cs="Tahoma"/>
          <w:color w:val="404040" w:themeColor="text1" w:themeTint="BF"/>
          <w:sz w:val="20"/>
        </w:rPr>
        <w:t>ing the</w:t>
      </w:r>
      <w:r w:rsidRPr="00A95392">
        <w:rPr>
          <w:rFonts w:asciiTheme="minorHAnsi" w:hAnsiTheme="minorHAnsi" w:cs="Tahoma"/>
          <w:color w:val="404040" w:themeColor="text1" w:themeTint="BF"/>
          <w:sz w:val="20"/>
        </w:rPr>
        <w:t xml:space="preserve"> modules delivered to production by rewriting and developing new code to improve the efficiency and effectiveness of systems</w:t>
      </w:r>
    </w:p>
    <w:p w14:paraId="552A94BC" w14:textId="2427C80B" w:rsidR="00C57A7D" w:rsidRPr="00453E9E" w:rsidRDefault="00D5244B" w:rsidP="00A837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  <w:r w:rsidRPr="008C133C">
        <w:rPr>
          <w:rFonts w:asciiTheme="minorHAnsi" w:hAnsiTheme="minorHAnsi" w:cstheme="minorHAnsi"/>
          <w:color w:val="404040" w:themeColor="text1" w:themeTint="BF"/>
          <w:sz w:val="20"/>
        </w:rPr>
        <w:t xml:space="preserve">A </w:t>
      </w:r>
      <w:r w:rsidR="00AB51BD">
        <w:rPr>
          <w:rFonts w:asciiTheme="minorHAnsi" w:hAnsiTheme="minorHAnsi" w:cstheme="minorHAnsi"/>
          <w:color w:val="404040" w:themeColor="text1" w:themeTint="BF"/>
          <w:sz w:val="20"/>
        </w:rPr>
        <w:t>forward-thinking</w:t>
      </w:r>
      <w:r w:rsidRPr="008C133C">
        <w:rPr>
          <w:rFonts w:asciiTheme="minorHAnsi" w:hAnsiTheme="minorHAnsi" w:cstheme="minorHAnsi"/>
          <w:color w:val="404040" w:themeColor="text1" w:themeTint="BF"/>
          <w:sz w:val="20"/>
        </w:rPr>
        <w:t xml:space="preserve"> person with strong communication, analytical &amp; organizational </w:t>
      </w:r>
      <w:r w:rsidRPr="000415C8">
        <w:rPr>
          <w:rFonts w:asciiTheme="minorHAnsi" w:hAnsiTheme="minorHAnsi" w:cstheme="minorHAnsi"/>
          <w:color w:val="404040" w:themeColor="text1" w:themeTint="BF"/>
          <w:sz w:val="20"/>
        </w:rPr>
        <w:t>skills; well organized with a track record that demonstrates self-motivation &amp; creativity to achieve corporate goals</w:t>
      </w:r>
    </w:p>
    <w:p w14:paraId="5D98C890" w14:textId="77777777" w:rsidR="004E0773" w:rsidRPr="00744A91" w:rsidRDefault="004E0773" w:rsidP="00856D25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i/>
          <w:smallCaps/>
          <w:color w:val="000000"/>
          <w:spacing w:val="26"/>
          <w:sz w:val="2"/>
        </w:rPr>
      </w:pPr>
    </w:p>
    <w:p w14:paraId="222574F5" w14:textId="77777777" w:rsidR="009677E5" w:rsidRPr="00744A91" w:rsidRDefault="009677E5" w:rsidP="00856D25">
      <w:pPr>
        <w:shd w:val="clear" w:color="auto" w:fill="FFFFFF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"/>
          <w:szCs w:val="22"/>
        </w:rPr>
      </w:pPr>
    </w:p>
    <w:p w14:paraId="12049B12" w14:textId="77777777" w:rsidR="00A22E47" w:rsidRPr="00744A91" w:rsidRDefault="00A22E47" w:rsidP="00856D25">
      <w:pPr>
        <w:pStyle w:val="BodyText"/>
        <w:widowControl w:val="0"/>
        <w:tabs>
          <w:tab w:val="left" w:pos="900"/>
        </w:tabs>
        <w:autoSpaceDE w:val="0"/>
        <w:autoSpaceDN w:val="0"/>
        <w:spacing w:after="0"/>
        <w:ind w:left="360" w:right="259"/>
        <w:contextualSpacing/>
        <w:jc w:val="both"/>
        <w:rPr>
          <w:rFonts w:asciiTheme="minorHAnsi" w:hAnsiTheme="minorHAnsi" w:cstheme="minorHAnsi"/>
          <w:sz w:val="2"/>
        </w:rPr>
      </w:pPr>
    </w:p>
    <w:p w14:paraId="55BDC0A1" w14:textId="77777777" w:rsidR="002F6DBB" w:rsidRPr="00744A91" w:rsidRDefault="002F6DBB" w:rsidP="00856D25">
      <w:pPr>
        <w:jc w:val="both"/>
        <w:rPr>
          <w:rFonts w:asciiTheme="minorHAnsi" w:hAnsiTheme="minorHAnsi" w:cstheme="minorHAnsi"/>
          <w:b/>
          <w:smallCaps/>
          <w:color w:val="17365D"/>
          <w:spacing w:val="26"/>
          <w:sz w:val="6"/>
          <w:szCs w:val="22"/>
        </w:rPr>
      </w:pPr>
    </w:p>
    <w:p w14:paraId="5BA36B1A" w14:textId="77777777" w:rsidR="00D5244B" w:rsidRPr="00D5244B" w:rsidRDefault="00D5244B" w:rsidP="00856D25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</w:pPr>
      <w:r w:rsidRPr="00D5244B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  <w:t>Technical Skills</w:t>
      </w:r>
    </w:p>
    <w:p w14:paraId="27509C30" w14:textId="77777777" w:rsidR="00D5244B" w:rsidRPr="00DD51F8" w:rsidRDefault="00D5244B" w:rsidP="00856D25">
      <w:pPr>
        <w:jc w:val="both"/>
        <w:rPr>
          <w:rFonts w:asciiTheme="minorHAnsi" w:hAnsiTheme="minorHAnsi" w:cstheme="minorHAnsi"/>
          <w:b/>
          <w:smallCaps/>
          <w:color w:val="17365D"/>
          <w:spacing w:val="26"/>
          <w:szCs w:val="22"/>
        </w:rPr>
      </w:pPr>
    </w:p>
    <w:p w14:paraId="1759A161" w14:textId="77777777" w:rsidR="007D0D0C" w:rsidRDefault="007D0D0C" w:rsidP="007D0D0C">
      <w:pPr>
        <w:jc w:val="both"/>
        <w:rPr>
          <w:rFonts w:asciiTheme="minorHAnsi" w:hAnsiTheme="minorHAnsi" w:cstheme="minorHAnsi"/>
          <w:b/>
          <w:color w:val="404040" w:themeColor="text1" w:themeTint="BF"/>
        </w:rPr>
        <w:sectPr w:rsidR="007D0D0C" w:rsidSect="007F675A">
          <w:type w:val="continuous"/>
          <w:pgSz w:w="11909" w:h="16834" w:code="9"/>
          <w:pgMar w:top="360" w:right="389" w:bottom="270" w:left="624" w:header="0" w:footer="0" w:gutter="0"/>
          <w:cols w:space="341"/>
          <w:docGrid w:linePitch="360"/>
        </w:sectPr>
      </w:pPr>
    </w:p>
    <w:p w14:paraId="6C4A67F2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lastRenderedPageBreak/>
        <w:t>WordPress</w:t>
      </w:r>
    </w:p>
    <w:p w14:paraId="7D82950A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t>JavaScript</w:t>
      </w:r>
    </w:p>
    <w:p w14:paraId="159C90A7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t>AJAX</w:t>
      </w:r>
    </w:p>
    <w:p w14:paraId="32661F6D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lastRenderedPageBreak/>
        <w:t>PHP</w:t>
      </w:r>
    </w:p>
    <w:p w14:paraId="12D05A63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t>MySQL</w:t>
      </w:r>
    </w:p>
    <w:p w14:paraId="5E284DDF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t>JQuery</w:t>
      </w:r>
    </w:p>
    <w:p w14:paraId="4B404FE8" w14:textId="77777777" w:rsidR="00C34DF7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lastRenderedPageBreak/>
        <w:t>HTML</w:t>
      </w:r>
    </w:p>
    <w:p w14:paraId="6E061BB4" w14:textId="10DEBEB1" w:rsidR="00D5244B" w:rsidRPr="00C34DF7" w:rsidRDefault="00C34DF7" w:rsidP="00C34DF7">
      <w:pPr>
        <w:jc w:val="both"/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</w:pPr>
      <w:r w:rsidRPr="00C34DF7">
        <w:rPr>
          <w:rFonts w:asciiTheme="minorHAnsi" w:eastAsia="Calibri" w:hAnsiTheme="minorHAnsi" w:cs="Tahoma"/>
          <w:b/>
          <w:color w:val="404040" w:themeColor="text1" w:themeTint="BF"/>
          <w:szCs w:val="22"/>
          <w:lang w:val="en-US"/>
        </w:rPr>
        <w:t>CSS</w:t>
      </w:r>
    </w:p>
    <w:p w14:paraId="0529578A" w14:textId="77777777" w:rsidR="00C34DF7" w:rsidRDefault="00C34DF7" w:rsidP="00C34DF7">
      <w:pPr>
        <w:jc w:val="both"/>
        <w:rPr>
          <w:rFonts w:asciiTheme="minorHAnsi" w:hAnsiTheme="minorHAnsi" w:cstheme="minorHAnsi"/>
          <w:sz w:val="12"/>
        </w:rPr>
        <w:sectPr w:rsidR="00C34DF7" w:rsidSect="00C34DF7">
          <w:type w:val="continuous"/>
          <w:pgSz w:w="11909" w:h="16834" w:code="9"/>
          <w:pgMar w:top="360" w:right="389" w:bottom="270" w:left="624" w:header="0" w:footer="0" w:gutter="0"/>
          <w:cols w:num="3" w:space="341"/>
          <w:docGrid w:linePitch="360"/>
        </w:sectPr>
      </w:pPr>
    </w:p>
    <w:p w14:paraId="4C4641E0" w14:textId="76C1D585" w:rsidR="00C34DF7" w:rsidRPr="00F4512C" w:rsidRDefault="00C34DF7" w:rsidP="00C34DF7">
      <w:pPr>
        <w:jc w:val="both"/>
        <w:rPr>
          <w:rFonts w:asciiTheme="minorHAnsi" w:hAnsiTheme="minorHAnsi" w:cstheme="minorHAnsi"/>
          <w:sz w:val="12"/>
        </w:rPr>
      </w:pPr>
    </w:p>
    <w:p w14:paraId="6B93B814" w14:textId="00581D24" w:rsidR="00B05347" w:rsidRPr="00744A91" w:rsidRDefault="00686913" w:rsidP="00856D25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</w:pPr>
      <w:r w:rsidRPr="00744A91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  <w:t xml:space="preserve">Projects </w:t>
      </w:r>
      <w:r w:rsidR="000F6511" w:rsidRPr="00744A91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  <w:t>Undertaken</w:t>
      </w:r>
    </w:p>
    <w:p w14:paraId="1D09BE12" w14:textId="77777777" w:rsidR="00C54DAB" w:rsidRPr="00744A91" w:rsidRDefault="00C54DAB" w:rsidP="00856D25">
      <w:pPr>
        <w:contextualSpacing/>
        <w:jc w:val="both"/>
        <w:rPr>
          <w:rFonts w:asciiTheme="minorHAnsi" w:hAnsiTheme="minorHAnsi" w:cstheme="minorHAnsi"/>
          <w:b/>
          <w:noProof/>
          <w:color w:val="000000" w:themeColor="text1"/>
        </w:rPr>
      </w:pPr>
    </w:p>
    <w:p w14:paraId="08A695EA" w14:textId="77777777" w:rsidR="00A5674D" w:rsidRDefault="0006569F" w:rsidP="0083680B">
      <w:pPr>
        <w:jc w:val="both"/>
        <w:rPr>
          <w:rFonts w:asciiTheme="minorHAnsi" w:hAnsiTheme="minorHAnsi" w:cs="Tahoma"/>
          <w:b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 w:rsidR="00A5674D" w:rsidRPr="00A5674D">
        <w:rPr>
          <w:rFonts w:asciiTheme="minorHAnsi" w:hAnsiTheme="minorHAnsi" w:cs="Tahoma"/>
          <w:b/>
          <w:color w:val="404040" w:themeColor="text1" w:themeTint="BF"/>
        </w:rPr>
        <w:t>TINKER BUNKER</w:t>
      </w:r>
    </w:p>
    <w:p w14:paraId="6CB0693F" w14:textId="714C4F58" w:rsidR="0083680B" w:rsidRPr="00D47077" w:rsidRDefault="0083680B" w:rsidP="00D47077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A5674D">
        <w:rPr>
          <w:rFonts w:asciiTheme="minorHAnsi" w:hAnsiTheme="minorHAnsi" w:cs="Tahoma"/>
          <w:b/>
          <w:color w:val="404040" w:themeColor="text1" w:themeTint="BF"/>
        </w:rPr>
        <w:t>Tool Used:</w:t>
      </w:r>
      <w:r w:rsidR="0006569F">
        <w:rPr>
          <w:rFonts w:asciiTheme="minorHAnsi" w:hAnsiTheme="minorHAnsi" w:cs="Tahoma"/>
          <w:color w:val="404040" w:themeColor="text1" w:themeTint="BF"/>
        </w:rPr>
        <w:tab/>
      </w:r>
      <w:r w:rsidR="00D47077" w:rsidRPr="00D47077">
        <w:rPr>
          <w:rFonts w:asciiTheme="minorHAnsi" w:hAnsiTheme="minorHAnsi" w:cs="Tahoma"/>
          <w:color w:val="404040" w:themeColor="text1" w:themeTint="BF"/>
        </w:rPr>
        <w:t>WordPress, MySQL, PHP, Bootstrap</w:t>
      </w:r>
    </w:p>
    <w:p w14:paraId="36FF0F46" w14:textId="7ACDE722" w:rsidR="00A5674D" w:rsidRPr="0083680B" w:rsidRDefault="00A5674D" w:rsidP="0083680B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A5674D">
        <w:rPr>
          <w:rFonts w:asciiTheme="minorHAnsi" w:hAnsiTheme="minorHAnsi" w:cs="Tahoma"/>
          <w:b/>
          <w:color w:val="404040" w:themeColor="text1" w:themeTint="BF"/>
        </w:rPr>
        <w:t>URL:</w:t>
      </w:r>
      <w:r w:rsidRPr="00A5674D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color w:val="404040" w:themeColor="text1" w:themeTint="BF"/>
        </w:rPr>
        <w:tab/>
      </w:r>
      <w:r w:rsidRPr="00A5674D">
        <w:rPr>
          <w:rFonts w:asciiTheme="minorHAnsi" w:hAnsiTheme="minorHAnsi" w:cs="Tahoma"/>
          <w:color w:val="404040" w:themeColor="text1" w:themeTint="BF"/>
        </w:rPr>
        <w:t>https://tinkerbunker.com/</w:t>
      </w:r>
    </w:p>
    <w:p w14:paraId="7859B5B3" w14:textId="70671789" w:rsidR="0083680B" w:rsidRPr="00A5674D" w:rsidRDefault="0083680B" w:rsidP="00A5674D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A5674D">
        <w:rPr>
          <w:rFonts w:asciiTheme="minorHAnsi" w:hAnsiTheme="minorHAnsi" w:cs="Tahoma"/>
          <w:b/>
          <w:color w:val="404040" w:themeColor="text1" w:themeTint="BF"/>
        </w:rPr>
        <w:t>Description:</w:t>
      </w:r>
      <w:r w:rsidRPr="0083680B">
        <w:rPr>
          <w:rFonts w:asciiTheme="minorHAnsi" w:hAnsiTheme="minorHAnsi" w:cs="Tahoma"/>
          <w:color w:val="404040" w:themeColor="text1" w:themeTint="BF"/>
        </w:rPr>
        <w:t xml:space="preserve"> </w:t>
      </w:r>
      <w:r w:rsidR="0006569F">
        <w:rPr>
          <w:rFonts w:asciiTheme="minorHAnsi" w:hAnsiTheme="minorHAnsi" w:cs="Tahoma"/>
          <w:color w:val="404040" w:themeColor="text1" w:themeTint="BF"/>
        </w:rPr>
        <w:tab/>
      </w:r>
      <w:r w:rsidR="00A5674D" w:rsidRPr="00A5674D">
        <w:rPr>
          <w:rFonts w:asciiTheme="minorHAnsi" w:hAnsiTheme="minorHAnsi" w:cs="Tahoma"/>
          <w:color w:val="404040" w:themeColor="text1" w:themeTint="BF"/>
        </w:rPr>
        <w:t>Website developed over Buddy boss theme using Divi Builder.</w:t>
      </w:r>
      <w:r w:rsidR="00A5674D">
        <w:rPr>
          <w:rFonts w:asciiTheme="minorHAnsi" w:hAnsiTheme="minorHAnsi" w:cs="Tahoma"/>
          <w:color w:val="404040" w:themeColor="text1" w:themeTint="BF"/>
        </w:rPr>
        <w:t xml:space="preserve"> </w:t>
      </w:r>
      <w:r w:rsidR="00A5674D" w:rsidRPr="00A5674D">
        <w:rPr>
          <w:rFonts w:asciiTheme="minorHAnsi" w:hAnsiTheme="minorHAnsi" w:cs="Tahoma"/>
          <w:color w:val="404040" w:themeColor="text1" w:themeTint="BF"/>
        </w:rPr>
        <w:t>Learn</w:t>
      </w:r>
      <w:r w:rsidR="00A5674D">
        <w:rPr>
          <w:rFonts w:asciiTheme="minorHAnsi" w:hAnsiTheme="minorHAnsi" w:cs="Tahoma"/>
          <w:color w:val="404040" w:themeColor="text1" w:themeTint="BF"/>
        </w:rPr>
        <w:t>ed the</w:t>
      </w:r>
      <w:r w:rsidR="00A5674D" w:rsidRPr="00A5674D">
        <w:rPr>
          <w:rFonts w:asciiTheme="minorHAnsi" w:hAnsiTheme="minorHAnsi" w:cs="Tahoma"/>
          <w:color w:val="404040" w:themeColor="text1" w:themeTint="BF"/>
        </w:rPr>
        <w:t xml:space="preserve"> dash plugin installation and customization.</w:t>
      </w:r>
      <w:r w:rsidR="00A5674D">
        <w:rPr>
          <w:rFonts w:asciiTheme="minorHAnsi" w:hAnsiTheme="minorHAnsi" w:cs="Tahoma"/>
          <w:color w:val="404040" w:themeColor="text1" w:themeTint="BF"/>
        </w:rPr>
        <w:t xml:space="preserve"> </w:t>
      </w:r>
      <w:r w:rsidR="00A5674D" w:rsidRPr="00A5674D">
        <w:rPr>
          <w:rFonts w:asciiTheme="minorHAnsi" w:hAnsiTheme="minorHAnsi" w:cs="Tahoma"/>
          <w:color w:val="404040" w:themeColor="text1" w:themeTint="BF"/>
        </w:rPr>
        <w:t>Payment gatew</w:t>
      </w:r>
      <w:r w:rsidR="00A5674D">
        <w:rPr>
          <w:rFonts w:asciiTheme="minorHAnsi" w:hAnsiTheme="minorHAnsi" w:cs="Tahoma"/>
          <w:color w:val="404040" w:themeColor="text1" w:themeTint="BF"/>
        </w:rPr>
        <w:t xml:space="preserve">ay and Woo Commerce integration, </w:t>
      </w:r>
      <w:r w:rsidR="00A5674D" w:rsidRPr="00A5674D">
        <w:rPr>
          <w:rFonts w:asciiTheme="minorHAnsi" w:hAnsiTheme="minorHAnsi" w:cs="Tahoma"/>
          <w:color w:val="404040" w:themeColor="text1" w:themeTint="BF"/>
        </w:rPr>
        <w:t>backend connected f</w:t>
      </w:r>
      <w:r w:rsidR="00A5674D">
        <w:rPr>
          <w:rFonts w:asciiTheme="minorHAnsi" w:hAnsiTheme="minorHAnsi" w:cs="Tahoma"/>
          <w:color w:val="404040" w:themeColor="text1" w:themeTint="BF"/>
        </w:rPr>
        <w:t xml:space="preserve">or user enquiries and responses, </w:t>
      </w:r>
      <w:r w:rsidR="00A5674D" w:rsidRPr="00A5674D">
        <w:rPr>
          <w:rFonts w:asciiTheme="minorHAnsi" w:hAnsiTheme="minorHAnsi" w:cs="Tahoma"/>
          <w:color w:val="404040" w:themeColor="text1" w:themeTint="BF"/>
        </w:rPr>
        <w:t>responsive website design for all viewports.</w:t>
      </w:r>
    </w:p>
    <w:p w14:paraId="55339CA9" w14:textId="77777777" w:rsidR="00A5674D" w:rsidRDefault="00A5674D" w:rsidP="0083680B">
      <w:pPr>
        <w:jc w:val="both"/>
        <w:rPr>
          <w:rFonts w:asciiTheme="minorHAnsi" w:hAnsiTheme="minorHAnsi" w:cs="Tahoma"/>
          <w:b/>
          <w:color w:val="404040" w:themeColor="text1" w:themeTint="BF"/>
        </w:rPr>
      </w:pPr>
    </w:p>
    <w:p w14:paraId="326D473C" w14:textId="7BE06766" w:rsidR="00433D39" w:rsidRDefault="009163EE" w:rsidP="0083680B">
      <w:pPr>
        <w:jc w:val="both"/>
        <w:rPr>
          <w:rFonts w:asciiTheme="minorHAnsi" w:hAnsiTheme="minorHAnsi" w:cs="Tahoma"/>
          <w:b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 w:rsidR="00433D39" w:rsidRPr="00433D39">
        <w:rPr>
          <w:rFonts w:asciiTheme="minorHAnsi" w:hAnsiTheme="minorHAnsi" w:cs="Tahoma"/>
          <w:b/>
          <w:color w:val="404040" w:themeColor="text1" w:themeTint="BF"/>
        </w:rPr>
        <w:t>KEFALONIA’S HIDDEN GEMS</w:t>
      </w:r>
    </w:p>
    <w:p w14:paraId="27651C5F" w14:textId="4A6290C3" w:rsidR="0083680B" w:rsidRDefault="0083680B" w:rsidP="0083680B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Tool</w:t>
      </w:r>
      <w:r w:rsidR="009163EE" w:rsidRPr="004B04C8">
        <w:rPr>
          <w:rFonts w:asciiTheme="minorHAnsi" w:hAnsiTheme="minorHAnsi" w:cs="Tahoma"/>
          <w:b/>
          <w:color w:val="404040" w:themeColor="text1" w:themeTint="BF"/>
        </w:rPr>
        <w:t>s</w:t>
      </w:r>
      <w:r w:rsidRPr="004B04C8">
        <w:rPr>
          <w:rFonts w:asciiTheme="minorHAnsi" w:hAnsiTheme="minorHAnsi" w:cs="Tahoma"/>
          <w:b/>
          <w:color w:val="404040" w:themeColor="text1" w:themeTint="BF"/>
        </w:rPr>
        <w:t xml:space="preserve"> Used:</w:t>
      </w:r>
      <w:r w:rsidRPr="0083680B">
        <w:rPr>
          <w:rFonts w:asciiTheme="minorHAnsi" w:hAnsiTheme="minorHAnsi" w:cs="Tahoma"/>
          <w:color w:val="404040" w:themeColor="text1" w:themeTint="BF"/>
        </w:rPr>
        <w:t xml:space="preserve"> </w:t>
      </w:r>
      <w:r w:rsidR="009163EE">
        <w:rPr>
          <w:rFonts w:asciiTheme="minorHAnsi" w:hAnsiTheme="minorHAnsi" w:cs="Tahoma"/>
          <w:color w:val="404040" w:themeColor="text1" w:themeTint="BF"/>
        </w:rPr>
        <w:tab/>
      </w:r>
      <w:r w:rsidR="004B04C8" w:rsidRPr="004B04C8">
        <w:rPr>
          <w:rFonts w:asciiTheme="minorHAnsi" w:hAnsiTheme="minorHAnsi" w:cs="Tahoma"/>
          <w:color w:val="404040" w:themeColor="text1" w:themeTint="BF"/>
        </w:rPr>
        <w:t>WordPress, MySQL, PHP, Bootstrap</w:t>
      </w:r>
    </w:p>
    <w:p w14:paraId="42586D78" w14:textId="7237E939" w:rsidR="004B04C8" w:rsidRPr="0083680B" w:rsidRDefault="004B04C8" w:rsidP="0083680B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URL</w:t>
      </w:r>
      <w:r w:rsidRPr="004B04C8">
        <w:rPr>
          <w:rFonts w:asciiTheme="minorHAnsi" w:hAnsiTheme="minorHAnsi" w:cs="Tahoma"/>
          <w:color w:val="404040" w:themeColor="text1" w:themeTint="BF"/>
        </w:rPr>
        <w:t>:</w:t>
      </w:r>
      <w:r>
        <w:rPr>
          <w:rFonts w:asciiTheme="minorHAnsi" w:hAnsiTheme="minorHAnsi" w:cs="Tahoma"/>
          <w:color w:val="404040" w:themeColor="text1" w:themeTint="BF"/>
        </w:rPr>
        <w:tab/>
      </w:r>
      <w:r>
        <w:rPr>
          <w:rFonts w:asciiTheme="minorHAnsi" w:hAnsiTheme="minorHAnsi" w:cs="Tahoma"/>
          <w:color w:val="404040" w:themeColor="text1" w:themeTint="BF"/>
        </w:rPr>
        <w:tab/>
      </w:r>
      <w:r w:rsidRPr="004B04C8">
        <w:rPr>
          <w:rFonts w:asciiTheme="minorHAnsi" w:hAnsiTheme="minorHAnsi" w:cs="Tahoma"/>
          <w:color w:val="404040" w:themeColor="text1" w:themeTint="BF"/>
        </w:rPr>
        <w:t>https://kefaloniahiddengems.com/</w:t>
      </w:r>
    </w:p>
    <w:p w14:paraId="6CB25D00" w14:textId="4D666F49" w:rsidR="0083680B" w:rsidRPr="0083680B" w:rsidRDefault="0083680B" w:rsidP="00D6691B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 w:rsidRPr="0083680B">
        <w:rPr>
          <w:rFonts w:asciiTheme="minorHAnsi" w:hAnsiTheme="minorHAnsi" w:cs="Tahoma"/>
          <w:color w:val="404040" w:themeColor="text1" w:themeTint="BF"/>
        </w:rPr>
        <w:t xml:space="preserve"> </w:t>
      </w:r>
      <w:r w:rsidR="009163EE">
        <w:rPr>
          <w:rFonts w:asciiTheme="minorHAnsi" w:hAnsiTheme="minorHAnsi" w:cs="Tahoma"/>
          <w:color w:val="404040" w:themeColor="text1" w:themeTint="BF"/>
        </w:rPr>
        <w:tab/>
      </w:r>
      <w:r w:rsidR="00D6691B" w:rsidRPr="00D6691B">
        <w:rPr>
          <w:rFonts w:asciiTheme="minorHAnsi" w:hAnsiTheme="minorHAnsi" w:cs="Tahoma"/>
          <w:color w:val="404040" w:themeColor="text1" w:themeTint="BF"/>
        </w:rPr>
        <w:t>Website theme design and customization as per client’s requirements.</w:t>
      </w:r>
      <w:r w:rsidR="00D6691B">
        <w:rPr>
          <w:rFonts w:asciiTheme="minorHAnsi" w:hAnsiTheme="minorHAnsi" w:cs="Tahoma"/>
          <w:color w:val="404040" w:themeColor="text1" w:themeTint="BF"/>
        </w:rPr>
        <w:t xml:space="preserve"> Managed Plugin Customization, </w:t>
      </w:r>
      <w:r w:rsidR="00D6691B" w:rsidRPr="00D6691B">
        <w:rPr>
          <w:rFonts w:asciiTheme="minorHAnsi" w:hAnsiTheme="minorHAnsi" w:cs="Tahoma"/>
          <w:color w:val="404040" w:themeColor="text1" w:themeTint="BF"/>
        </w:rPr>
        <w:t>Google Calendar, QuickBooks, PayPal payment ga</w:t>
      </w:r>
      <w:r w:rsidR="00D6691B">
        <w:rPr>
          <w:rFonts w:asciiTheme="minorHAnsi" w:hAnsiTheme="minorHAnsi" w:cs="Tahoma"/>
          <w:color w:val="404040" w:themeColor="text1" w:themeTint="BF"/>
        </w:rPr>
        <w:t xml:space="preserve">teway and ZOHO mail integration, </w:t>
      </w:r>
      <w:r w:rsidR="00D6691B" w:rsidRPr="00D6691B">
        <w:rPr>
          <w:rFonts w:asciiTheme="minorHAnsi" w:hAnsiTheme="minorHAnsi" w:cs="Tahoma"/>
          <w:color w:val="404040" w:themeColor="text1" w:themeTint="BF"/>
        </w:rPr>
        <w:t>Extended woo commerce plugin functionalities implemented.</w:t>
      </w:r>
      <w:r w:rsidR="00D6691B">
        <w:rPr>
          <w:rFonts w:asciiTheme="minorHAnsi" w:hAnsiTheme="minorHAnsi" w:cs="Tahoma"/>
          <w:color w:val="404040" w:themeColor="text1" w:themeTint="BF"/>
        </w:rPr>
        <w:t xml:space="preserve"> </w:t>
      </w:r>
      <w:r w:rsidR="00D6691B" w:rsidRPr="00D6691B">
        <w:rPr>
          <w:rFonts w:asciiTheme="minorHAnsi" w:hAnsiTheme="minorHAnsi" w:cs="Tahoma"/>
          <w:color w:val="404040" w:themeColor="text1" w:themeTint="BF"/>
        </w:rPr>
        <w:t>Customized google map plugin as per requirements.</w:t>
      </w:r>
      <w:r w:rsidR="00D6691B">
        <w:rPr>
          <w:rFonts w:asciiTheme="minorHAnsi" w:hAnsiTheme="minorHAnsi" w:cs="Tahoma"/>
          <w:color w:val="404040" w:themeColor="text1" w:themeTint="BF"/>
        </w:rPr>
        <w:t xml:space="preserve"> </w:t>
      </w:r>
      <w:r w:rsidR="00D6691B" w:rsidRPr="00D6691B">
        <w:rPr>
          <w:rFonts w:asciiTheme="minorHAnsi" w:hAnsiTheme="minorHAnsi" w:cs="Tahoma"/>
          <w:color w:val="404040" w:themeColor="text1" w:themeTint="BF"/>
        </w:rPr>
        <w:t>Backend connected for user enquiries and responses.</w:t>
      </w:r>
      <w:r w:rsidR="00D6691B">
        <w:rPr>
          <w:rFonts w:asciiTheme="minorHAnsi" w:hAnsiTheme="minorHAnsi" w:cs="Tahoma"/>
          <w:color w:val="404040" w:themeColor="text1" w:themeTint="BF"/>
        </w:rPr>
        <w:t xml:space="preserve"> </w:t>
      </w:r>
      <w:r w:rsidR="00D6691B" w:rsidRPr="00D6691B">
        <w:rPr>
          <w:rFonts w:asciiTheme="minorHAnsi" w:hAnsiTheme="minorHAnsi" w:cs="Tahoma"/>
          <w:color w:val="404040" w:themeColor="text1" w:themeTint="BF"/>
        </w:rPr>
        <w:t>Responsive website design for all viewports</w:t>
      </w:r>
    </w:p>
    <w:p w14:paraId="6D355457" w14:textId="3FD551FA" w:rsidR="007C3EA3" w:rsidRPr="00BA1434" w:rsidRDefault="007C3EA3" w:rsidP="007C3EA3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61E8D638" w14:textId="669783EE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ADVANCE CLEAN UP</w:t>
      </w:r>
    </w:p>
    <w:p w14:paraId="336FCFC6" w14:textId="77777777" w:rsid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Tools Used: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 xml:space="preserve">WordPress, PHP, MySQL, Bootstrap </w:t>
      </w:r>
    </w:p>
    <w:p w14:paraId="3F3FB9E4" w14:textId="2833B809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URL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: </w:t>
      </w:r>
      <w:r>
        <w:rPr>
          <w:rFonts w:asciiTheme="minorHAnsi" w:hAnsiTheme="minorHAnsi" w:cs="Tahoma"/>
          <w:color w:val="404040" w:themeColor="text1" w:themeTint="BF"/>
        </w:rPr>
        <w:tab/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https://advancecleanupau.com/</w:t>
      </w:r>
    </w:p>
    <w:p w14:paraId="392958BA" w14:textId="74D85169" w:rsidR="006919DA" w:rsidRPr="006919DA" w:rsidRDefault="006919DA" w:rsidP="006919DA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Theme customization as per client’s requirements.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>Elementor page builder used to increase production speed.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>Plugin Customization.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>Integrated and customized woo</w:t>
      </w:r>
      <w:r>
        <w:rPr>
          <w:rFonts w:asciiTheme="minorHAnsi" w:hAnsiTheme="minorHAnsi" w:cs="Tahoma"/>
          <w:color w:val="404040" w:themeColor="text1" w:themeTint="BF"/>
        </w:rPr>
        <w:t>-</w:t>
      </w:r>
      <w:r w:rsidRPr="006919DA">
        <w:rPr>
          <w:rFonts w:asciiTheme="minorHAnsi" w:hAnsiTheme="minorHAnsi" w:cs="Tahoma"/>
          <w:color w:val="404040" w:themeColor="text1" w:themeTint="BF"/>
        </w:rPr>
        <w:t>commerce plugin as per business requirement</w:t>
      </w:r>
      <w:r>
        <w:rPr>
          <w:rFonts w:asciiTheme="minorHAnsi" w:hAnsiTheme="minorHAnsi" w:cs="Tahoma"/>
          <w:color w:val="404040" w:themeColor="text1" w:themeTint="BF"/>
        </w:rPr>
        <w:t>s</w:t>
      </w:r>
      <w:r w:rsidRPr="006919DA">
        <w:rPr>
          <w:rFonts w:asciiTheme="minorHAnsi" w:hAnsiTheme="minorHAnsi" w:cs="Tahoma"/>
          <w:color w:val="404040" w:themeColor="text1" w:themeTint="BF"/>
        </w:rPr>
        <w:t>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>QuickBooks, ZOHO mail and payment gateway integration done.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>Responsive website design</w:t>
      </w:r>
      <w:r>
        <w:rPr>
          <w:rFonts w:asciiTheme="minorHAnsi" w:hAnsiTheme="minorHAnsi" w:cs="Tahoma"/>
          <w:color w:val="404040" w:themeColor="text1" w:themeTint="BF"/>
        </w:rPr>
        <w:t xml:space="preserve">. </w:t>
      </w:r>
      <w:r w:rsidRPr="006919DA">
        <w:rPr>
          <w:rFonts w:asciiTheme="minorHAnsi" w:hAnsiTheme="minorHAnsi" w:cs="Tahoma"/>
          <w:color w:val="404040" w:themeColor="text1" w:themeTint="BF"/>
        </w:rPr>
        <w:t>On-page and Off-page SEO implemented for better search results.</w:t>
      </w:r>
    </w:p>
    <w:p w14:paraId="129E0866" w14:textId="1E8DC15C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099FDA79" w14:textId="01494696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UNITRACK GPS</w:t>
      </w:r>
    </w:p>
    <w:p w14:paraId="0E54F7AF" w14:textId="1BEA949E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Technology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: 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WordPress, PHP, MySQL</w:t>
      </w:r>
    </w:p>
    <w:p w14:paraId="2C6C97A7" w14:textId="14CCB9BC" w:rsidR="006919DA" w:rsidRPr="006919DA" w:rsidRDefault="00C24AEF" w:rsidP="00C24AEF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="006919DA" w:rsidRPr="006919DA">
        <w:rPr>
          <w:rFonts w:asciiTheme="minorHAnsi" w:hAnsiTheme="minorHAnsi" w:cs="Tahoma"/>
          <w:color w:val="404040" w:themeColor="text1" w:themeTint="BF"/>
        </w:rPr>
        <w:t>Vehicle lo</w:t>
      </w:r>
      <w:r>
        <w:rPr>
          <w:rFonts w:asciiTheme="minorHAnsi" w:hAnsiTheme="minorHAnsi" w:cs="Tahoma"/>
          <w:color w:val="404040" w:themeColor="text1" w:themeTint="BF"/>
        </w:rPr>
        <w:t xml:space="preserve">cator and GPS tracking software,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Theme customization and plugin customization as per client’s requirements.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Google API v3 i</w:t>
      </w:r>
      <w:r w:rsidR="00970ED8">
        <w:rPr>
          <w:rFonts w:asciiTheme="minorHAnsi" w:hAnsiTheme="minorHAnsi" w:cs="Tahoma"/>
          <w:color w:val="404040" w:themeColor="text1" w:themeTint="BF"/>
        </w:rPr>
        <w:t>ntegrated for tracking services</w:t>
      </w:r>
      <w:r>
        <w:rPr>
          <w:rFonts w:asciiTheme="minorHAnsi" w:hAnsiTheme="minorHAnsi" w:cs="Tahoma"/>
          <w:color w:val="404040" w:themeColor="text1" w:themeTint="BF"/>
        </w:rPr>
        <w:t xml:space="preserve">. Created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fully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resp</w:t>
      </w:r>
      <w:r w:rsidR="00970ED8">
        <w:rPr>
          <w:rFonts w:asciiTheme="minorHAnsi" w:hAnsiTheme="minorHAnsi" w:cs="Tahoma"/>
          <w:color w:val="404040" w:themeColor="text1" w:themeTint="BF"/>
        </w:rPr>
        <w:t>onsive design for all viewports</w:t>
      </w:r>
    </w:p>
    <w:p w14:paraId="3B743B31" w14:textId="65FF743C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750F8789" w14:textId="248C54A4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PLAY COMPUTER WEBINAR</w:t>
      </w:r>
    </w:p>
    <w:p w14:paraId="6BF78B7E" w14:textId="1200E05B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Technology</w:t>
      </w:r>
      <w:r w:rsidRPr="006919DA">
        <w:rPr>
          <w:rFonts w:asciiTheme="minorHAnsi" w:hAnsiTheme="minorHAnsi" w:cs="Tahoma"/>
          <w:color w:val="404040" w:themeColor="text1" w:themeTint="BF"/>
        </w:rPr>
        <w:t>: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WordPress, MySQL, PHP</w:t>
      </w:r>
    </w:p>
    <w:p w14:paraId="3E054945" w14:textId="1691D71C" w:rsidR="006919DA" w:rsidRPr="006919DA" w:rsidRDefault="00D612AD" w:rsidP="00D612AD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D612AD">
        <w:rPr>
          <w:rFonts w:asciiTheme="minorHAnsi" w:hAnsiTheme="minorHAnsi" w:cs="Tahoma"/>
          <w:color w:val="404040" w:themeColor="text1" w:themeTint="BF"/>
        </w:rPr>
        <w:t>Worked on</w:t>
      </w:r>
      <w:r>
        <w:rPr>
          <w:rFonts w:asciiTheme="minorHAnsi" w:hAnsiTheme="minorHAnsi" w:cs="Tahoma"/>
          <w:b/>
          <w:color w:val="404040" w:themeColor="text1" w:themeTint="BF"/>
        </w:rPr>
        <w:t xml:space="preserve"> </w:t>
      </w:r>
      <w:r w:rsidR="00362723" w:rsidRPr="009C6A5D">
        <w:rPr>
          <w:rFonts w:asciiTheme="minorHAnsi" w:hAnsiTheme="minorHAnsi" w:cs="Tahoma"/>
          <w:color w:val="404040" w:themeColor="text1" w:themeTint="BF"/>
        </w:rPr>
        <w:t>the</w:t>
      </w:r>
      <w:r w:rsidR="00362723">
        <w:rPr>
          <w:rFonts w:asciiTheme="minorHAnsi" w:hAnsiTheme="minorHAnsi" w:cs="Tahoma"/>
          <w:b/>
          <w:color w:val="404040" w:themeColor="text1" w:themeTint="BF"/>
        </w:rPr>
        <w:t xml:space="preserve">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website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rede</w:t>
      </w:r>
      <w:r w:rsidR="00970ED8">
        <w:rPr>
          <w:rFonts w:asciiTheme="minorHAnsi" w:hAnsiTheme="minorHAnsi" w:cs="Tahoma"/>
          <w:color w:val="404040" w:themeColor="text1" w:themeTint="BF"/>
        </w:rPr>
        <w:t xml:space="preserve">sign and new features </w:t>
      </w:r>
      <w:r w:rsidR="00362723">
        <w:rPr>
          <w:rFonts w:asciiTheme="minorHAnsi" w:hAnsiTheme="minorHAnsi" w:cs="Tahoma"/>
          <w:color w:val="404040" w:themeColor="text1" w:themeTint="BF"/>
        </w:rPr>
        <w:t>implementation</w:t>
      </w:r>
      <w:r>
        <w:rPr>
          <w:rFonts w:asciiTheme="minorHAnsi" w:hAnsiTheme="minorHAnsi" w:cs="Tahoma"/>
          <w:color w:val="404040" w:themeColor="text1" w:themeTint="BF"/>
        </w:rPr>
        <w:t xml:space="preserve">.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Used Divi b</w:t>
      </w:r>
      <w:r w:rsidR="00970ED8">
        <w:rPr>
          <w:rFonts w:asciiTheme="minorHAnsi" w:hAnsiTheme="minorHAnsi" w:cs="Tahoma"/>
          <w:color w:val="404040" w:themeColor="text1" w:themeTint="BF"/>
        </w:rPr>
        <w:t>uilder</w:t>
      </w:r>
      <w:r>
        <w:rPr>
          <w:rFonts w:asciiTheme="minorHAnsi" w:hAnsiTheme="minorHAnsi" w:cs="Tahoma"/>
          <w:color w:val="404040" w:themeColor="text1" w:themeTint="BF"/>
        </w:rPr>
        <w:t xml:space="preserve">, and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implemented custom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design changes as per client’s requirement</w:t>
      </w:r>
      <w:r>
        <w:rPr>
          <w:rFonts w:asciiTheme="minorHAnsi" w:hAnsiTheme="minorHAnsi" w:cs="Tahoma"/>
          <w:color w:val="404040" w:themeColor="text1" w:themeTint="BF"/>
        </w:rPr>
        <w:t xml:space="preserve">. Created a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responsive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w</w:t>
      </w:r>
      <w:r w:rsidR="00970ED8">
        <w:rPr>
          <w:rFonts w:asciiTheme="minorHAnsi" w:hAnsiTheme="minorHAnsi" w:cs="Tahoma"/>
          <w:color w:val="404040" w:themeColor="text1" w:themeTint="BF"/>
        </w:rPr>
        <w:t>ebsite design for all viewports</w:t>
      </w:r>
    </w:p>
    <w:p w14:paraId="724EC7E4" w14:textId="5FC6E2CC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5357786D" w14:textId="10AD96EC" w:rsid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6E839B7F" w14:textId="77777777" w:rsidR="002B663B" w:rsidRPr="006919DA" w:rsidRDefault="002B663B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bookmarkStart w:id="0" w:name="_GoBack"/>
      <w:bookmarkEnd w:id="0"/>
    </w:p>
    <w:p w14:paraId="14DB4ECA" w14:textId="1A0E52D6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lastRenderedPageBreak/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BOOKNETZ</w:t>
      </w:r>
    </w:p>
    <w:p w14:paraId="23131868" w14:textId="3710774A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Technology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: 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WordPress, PHP, MySQL</w:t>
      </w:r>
    </w:p>
    <w:p w14:paraId="7B1725E8" w14:textId="34B7031E" w:rsidR="006919DA" w:rsidRPr="006919DA" w:rsidRDefault="009C6A5D" w:rsidP="009C6A5D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="006919DA" w:rsidRPr="006919DA">
        <w:rPr>
          <w:rFonts w:asciiTheme="minorHAnsi" w:hAnsiTheme="minorHAnsi" w:cs="Tahoma"/>
          <w:color w:val="404040" w:themeColor="text1" w:themeTint="BF"/>
        </w:rPr>
        <w:t>E-com</w:t>
      </w:r>
      <w:r w:rsidR="00970ED8">
        <w:rPr>
          <w:rFonts w:asciiTheme="minorHAnsi" w:hAnsiTheme="minorHAnsi" w:cs="Tahoma"/>
          <w:color w:val="404040" w:themeColor="text1" w:themeTint="BF"/>
        </w:rPr>
        <w:t xml:space="preserve">merce website for book </w:t>
      </w:r>
      <w:r>
        <w:rPr>
          <w:rFonts w:asciiTheme="minorHAnsi" w:hAnsiTheme="minorHAnsi" w:cs="Tahoma"/>
          <w:color w:val="404040" w:themeColor="text1" w:themeTint="BF"/>
        </w:rPr>
        <w:t xml:space="preserve">purchases. Created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separate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login for users and admin, payment gateway implementation</w:t>
      </w:r>
    </w:p>
    <w:p w14:paraId="15F95D8A" w14:textId="23652283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12683706" w14:textId="73E21A2B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PRHINDIA</w:t>
      </w:r>
    </w:p>
    <w:p w14:paraId="6C38A00E" w14:textId="0F2F8C55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Technology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: 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>WordPress, PHP, MySQL</w:t>
      </w:r>
    </w:p>
    <w:p w14:paraId="3B6ACFBE" w14:textId="1CC91726" w:rsidR="006919DA" w:rsidRPr="006919DA" w:rsidRDefault="00D76085" w:rsidP="00D76085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="006919DA" w:rsidRPr="006919DA">
        <w:rPr>
          <w:rFonts w:asciiTheme="minorHAnsi" w:hAnsiTheme="minorHAnsi" w:cs="Tahoma"/>
          <w:color w:val="404040" w:themeColor="text1" w:themeTint="BF"/>
        </w:rPr>
        <w:t>E-com</w:t>
      </w:r>
      <w:r w:rsidR="00970ED8">
        <w:rPr>
          <w:rFonts w:asciiTheme="minorHAnsi" w:hAnsiTheme="minorHAnsi" w:cs="Tahoma"/>
          <w:color w:val="404040" w:themeColor="text1" w:themeTint="BF"/>
        </w:rPr>
        <w:t>merce website for book purchase</w:t>
      </w:r>
      <w:r>
        <w:rPr>
          <w:rFonts w:asciiTheme="minorHAnsi" w:hAnsiTheme="minorHAnsi" w:cs="Tahoma"/>
          <w:color w:val="404040" w:themeColor="text1" w:themeTint="BF"/>
        </w:rPr>
        <w:t xml:space="preserve">, created </w:t>
      </w:r>
      <w:r w:rsidRPr="006919DA">
        <w:rPr>
          <w:rFonts w:asciiTheme="minorHAnsi" w:hAnsiTheme="minorHAnsi" w:cs="Tahoma"/>
          <w:color w:val="404040" w:themeColor="text1" w:themeTint="BF"/>
        </w:rPr>
        <w:t>sep</w:t>
      </w:r>
      <w:r>
        <w:rPr>
          <w:rFonts w:asciiTheme="minorHAnsi" w:hAnsiTheme="minorHAnsi" w:cs="Tahoma"/>
          <w:color w:val="404040" w:themeColor="text1" w:themeTint="BF"/>
        </w:rPr>
        <w:t xml:space="preserve">arate </w:t>
      </w:r>
      <w:r w:rsidR="00970ED8">
        <w:rPr>
          <w:rFonts w:asciiTheme="minorHAnsi" w:hAnsiTheme="minorHAnsi" w:cs="Tahoma"/>
          <w:color w:val="404040" w:themeColor="text1" w:themeTint="BF"/>
        </w:rPr>
        <w:t>login for users and admin</w:t>
      </w:r>
      <w:r>
        <w:rPr>
          <w:rFonts w:asciiTheme="minorHAnsi" w:hAnsiTheme="minorHAnsi" w:cs="Tahoma"/>
          <w:color w:val="404040" w:themeColor="text1" w:themeTint="BF"/>
        </w:rPr>
        <w:t xml:space="preserve">. Developed a 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responsive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and customized website desi</w:t>
      </w:r>
      <w:r w:rsidR="00970ED8">
        <w:rPr>
          <w:rFonts w:asciiTheme="minorHAnsi" w:hAnsiTheme="minorHAnsi" w:cs="Tahoma"/>
          <w:color w:val="404040" w:themeColor="text1" w:themeTint="BF"/>
        </w:rPr>
        <w:t>gn as per client’s requirements</w:t>
      </w:r>
    </w:p>
    <w:p w14:paraId="098828E3" w14:textId="587DC4C1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</w:p>
    <w:p w14:paraId="38046080" w14:textId="77777777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963EB8">
        <w:rPr>
          <w:rFonts w:asciiTheme="minorHAnsi" w:hAnsiTheme="minorHAnsi" w:cs="Tahoma"/>
          <w:b/>
          <w:color w:val="404040" w:themeColor="text1" w:themeTint="BF"/>
        </w:rPr>
        <w:t xml:space="preserve">Project: </w:t>
      </w:r>
      <w:r w:rsidRPr="00963EB8">
        <w:rPr>
          <w:rFonts w:asciiTheme="minorHAnsi" w:hAnsiTheme="minorHAnsi" w:cs="Tahoma"/>
          <w:b/>
          <w:color w:val="404040" w:themeColor="text1" w:themeTint="BF"/>
        </w:rPr>
        <w:tab/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Pr="006919DA">
        <w:rPr>
          <w:rFonts w:asciiTheme="minorHAnsi" w:hAnsiTheme="minorHAnsi" w:cs="Tahoma"/>
          <w:b/>
          <w:color w:val="404040" w:themeColor="text1" w:themeTint="BF"/>
        </w:rPr>
        <w:t>ALOISIA</w:t>
      </w:r>
    </w:p>
    <w:p w14:paraId="1059C05F" w14:textId="4B6B5D11" w:rsid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Technology: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 </w:t>
      </w:r>
      <w:r>
        <w:rPr>
          <w:rFonts w:asciiTheme="minorHAnsi" w:hAnsiTheme="minorHAnsi" w:cs="Tahoma"/>
          <w:color w:val="404040" w:themeColor="text1" w:themeTint="BF"/>
        </w:rPr>
        <w:tab/>
      </w:r>
      <w:r w:rsidRPr="006919DA">
        <w:rPr>
          <w:rFonts w:asciiTheme="minorHAnsi" w:hAnsiTheme="minorHAnsi" w:cs="Tahoma"/>
          <w:color w:val="404040" w:themeColor="text1" w:themeTint="BF"/>
        </w:rPr>
        <w:t xml:space="preserve">WordPress, PHP, MySQL, Bootstrap </w:t>
      </w:r>
    </w:p>
    <w:p w14:paraId="5E35A798" w14:textId="16DB3CD6" w:rsidR="006919DA" w:rsidRPr="006919DA" w:rsidRDefault="006919DA" w:rsidP="006919DA">
      <w:pPr>
        <w:jc w:val="both"/>
        <w:rPr>
          <w:rFonts w:asciiTheme="minorHAnsi" w:hAnsiTheme="minorHAnsi" w:cs="Tahoma"/>
          <w:color w:val="404040" w:themeColor="text1" w:themeTint="BF"/>
        </w:rPr>
      </w:pPr>
      <w:r w:rsidRPr="006919DA">
        <w:rPr>
          <w:rFonts w:asciiTheme="minorHAnsi" w:hAnsiTheme="minorHAnsi" w:cs="Tahoma"/>
          <w:b/>
          <w:color w:val="404040" w:themeColor="text1" w:themeTint="BF"/>
        </w:rPr>
        <w:t>URL:</w:t>
      </w:r>
      <w:r w:rsidRPr="006919DA">
        <w:rPr>
          <w:rFonts w:asciiTheme="minorHAnsi" w:hAnsiTheme="minorHAnsi" w:cs="Tahoma"/>
          <w:color w:val="404040" w:themeColor="text1" w:themeTint="BF"/>
        </w:rPr>
        <w:t xml:space="preserve"> </w:t>
      </w:r>
      <w:r>
        <w:rPr>
          <w:rFonts w:asciiTheme="minorHAnsi" w:hAnsiTheme="minorHAnsi" w:cs="Tahoma"/>
          <w:color w:val="404040" w:themeColor="text1" w:themeTint="BF"/>
        </w:rPr>
        <w:tab/>
      </w:r>
      <w:r>
        <w:rPr>
          <w:rFonts w:asciiTheme="minorHAnsi" w:hAnsiTheme="minorHAnsi" w:cs="Tahoma"/>
          <w:color w:val="404040" w:themeColor="text1" w:themeTint="BF"/>
        </w:rPr>
        <w:tab/>
      </w:r>
      <w:hyperlink r:id="rId9" w:history="1">
        <w:r w:rsidRPr="006919DA">
          <w:rPr>
            <w:rFonts w:asciiTheme="minorHAnsi" w:hAnsiTheme="minorHAnsi" w:cs="Tahoma"/>
            <w:color w:val="404040" w:themeColor="text1" w:themeTint="BF"/>
          </w:rPr>
          <w:t>https://aloisia.be/aloisia/</w:t>
        </w:r>
      </w:hyperlink>
    </w:p>
    <w:p w14:paraId="0FA1061E" w14:textId="6DC4494B" w:rsidR="006919DA" w:rsidRPr="006919DA" w:rsidRDefault="000255BF" w:rsidP="000255BF">
      <w:pPr>
        <w:ind w:left="1440" w:hanging="1440"/>
        <w:jc w:val="both"/>
        <w:rPr>
          <w:rFonts w:asciiTheme="minorHAnsi" w:hAnsiTheme="minorHAnsi" w:cs="Tahoma"/>
          <w:color w:val="404040" w:themeColor="text1" w:themeTint="BF"/>
        </w:rPr>
      </w:pPr>
      <w:r w:rsidRPr="004B04C8">
        <w:rPr>
          <w:rFonts w:asciiTheme="minorHAnsi" w:hAnsiTheme="minorHAnsi" w:cs="Tahoma"/>
          <w:b/>
          <w:color w:val="404040" w:themeColor="text1" w:themeTint="BF"/>
        </w:rPr>
        <w:t>Description:</w:t>
      </w:r>
      <w:r>
        <w:rPr>
          <w:rFonts w:asciiTheme="minorHAnsi" w:hAnsiTheme="minorHAnsi" w:cs="Tahoma"/>
          <w:b/>
          <w:color w:val="404040" w:themeColor="text1" w:themeTint="BF"/>
        </w:rPr>
        <w:tab/>
      </w:r>
      <w:r w:rsidR="006919DA" w:rsidRPr="006919DA">
        <w:rPr>
          <w:rFonts w:asciiTheme="minorHAnsi" w:hAnsiTheme="minorHAnsi" w:cs="Tahoma"/>
          <w:color w:val="404040" w:themeColor="text1" w:themeTint="BF"/>
        </w:rPr>
        <w:t>Theme customization as per client’s requirements.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Elementor page builder used to increase production speed.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Plugin Customization.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Integrated and customized woo commerce plugin as per business requirement.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Payment gateway integration done.</w:t>
      </w:r>
      <w:r>
        <w:rPr>
          <w:rFonts w:asciiTheme="minorHAnsi" w:hAnsiTheme="minorHAnsi" w:cs="Tahoma"/>
          <w:color w:val="404040" w:themeColor="text1" w:themeTint="BF"/>
        </w:rPr>
        <w:t xml:space="preserve">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Responsive website design</w:t>
      </w:r>
      <w:r>
        <w:rPr>
          <w:rFonts w:asciiTheme="minorHAnsi" w:hAnsiTheme="minorHAnsi" w:cs="Tahoma"/>
          <w:color w:val="404040" w:themeColor="text1" w:themeTint="BF"/>
        </w:rPr>
        <w:t xml:space="preserve">, </w:t>
      </w:r>
      <w:r w:rsidR="006919DA" w:rsidRPr="006919DA">
        <w:rPr>
          <w:rFonts w:asciiTheme="minorHAnsi" w:hAnsiTheme="minorHAnsi" w:cs="Tahoma"/>
          <w:color w:val="404040" w:themeColor="text1" w:themeTint="BF"/>
        </w:rPr>
        <w:t>On-page and Off-page SEO implemented for better search results.</w:t>
      </w:r>
    </w:p>
    <w:p w14:paraId="09AA4EE6" w14:textId="77777777" w:rsidR="006919DA" w:rsidRPr="00A70962" w:rsidRDefault="006919DA" w:rsidP="006919DA">
      <w:pPr>
        <w:jc w:val="both"/>
        <w:rPr>
          <w:rFonts w:asciiTheme="minorHAnsi" w:hAnsiTheme="minorHAnsi" w:cstheme="minorHAnsi"/>
          <w:b/>
          <w:noProof/>
          <w:color w:val="000000" w:themeColor="text1"/>
        </w:rPr>
      </w:pPr>
    </w:p>
    <w:p w14:paraId="0765D313" w14:textId="2669F0AD" w:rsidR="00D5244B" w:rsidRPr="00744A91" w:rsidRDefault="00D5244B" w:rsidP="00856D25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</w:pPr>
      <w:r w:rsidRPr="00744A91">
        <w:rPr>
          <w:rFonts w:asciiTheme="minorHAnsi" w:hAnsiTheme="minorHAnsi" w:cstheme="minorHAnsi"/>
          <w:b/>
          <w:smallCaps/>
          <w:color w:val="17365D"/>
          <w:spacing w:val="26"/>
          <w:sz w:val="28"/>
          <w:szCs w:val="22"/>
        </w:rPr>
        <w:t>Education</w:t>
      </w:r>
    </w:p>
    <w:p w14:paraId="7B91EECA" w14:textId="77777777" w:rsidR="00856D25" w:rsidRPr="00BF6E84" w:rsidRDefault="00856D25" w:rsidP="00856D25">
      <w:pPr>
        <w:rPr>
          <w:rFonts w:asciiTheme="minorHAnsi" w:eastAsia="Calibri" w:hAnsiTheme="minorHAnsi" w:cstheme="minorHAnsi"/>
          <w:b/>
          <w:sz w:val="10"/>
          <w:szCs w:val="22"/>
          <w:lang w:val="en-US"/>
        </w:rPr>
      </w:pPr>
    </w:p>
    <w:p w14:paraId="2897695A" w14:textId="153F3F33" w:rsidR="00BC3648" w:rsidRPr="00D173FD" w:rsidRDefault="005B15B1" w:rsidP="00135CE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HAnsi" w:eastAsia="Times New Roman" w:hAnsiTheme="minorHAnsi" w:cstheme="minorHAnsi"/>
          <w:noProof/>
          <w:color w:val="404040" w:themeColor="text1" w:themeTint="BF"/>
          <w:sz w:val="20"/>
          <w:szCs w:val="20"/>
          <w:lang w:val="en-GB"/>
        </w:rPr>
      </w:pPr>
      <w:r w:rsidRPr="005B15B1">
        <w:rPr>
          <w:rFonts w:asciiTheme="minorHAnsi" w:eastAsia="Times New Roman" w:hAnsiTheme="minorHAnsi" w:cstheme="minorHAnsi"/>
          <w:b/>
          <w:noProof/>
          <w:color w:val="404040" w:themeColor="text1" w:themeTint="BF"/>
          <w:sz w:val="20"/>
          <w:szCs w:val="20"/>
          <w:lang w:val="en-GB"/>
        </w:rPr>
        <w:t>Bachelor of Engineering</w:t>
      </w:r>
      <w:r>
        <w:rPr>
          <w:rFonts w:asciiTheme="minorHAnsi" w:eastAsia="Times New Roman" w:hAnsiTheme="minorHAnsi" w:cstheme="minorHAnsi"/>
          <w:b/>
          <w:noProof/>
          <w:color w:val="404040" w:themeColor="text1" w:themeTint="BF"/>
          <w:sz w:val="20"/>
          <w:szCs w:val="20"/>
          <w:lang w:val="en-GB"/>
        </w:rPr>
        <w:t xml:space="preserve"> </w:t>
      </w:r>
      <w:r w:rsidR="00135CEB">
        <w:rPr>
          <w:rFonts w:asciiTheme="minorHAnsi" w:eastAsia="Times New Roman" w:hAnsiTheme="minorHAnsi" w:cstheme="minorHAnsi"/>
          <w:b/>
          <w:noProof/>
          <w:color w:val="404040" w:themeColor="text1" w:themeTint="BF"/>
          <w:sz w:val="20"/>
          <w:szCs w:val="20"/>
          <w:lang w:val="en-GB"/>
        </w:rPr>
        <w:t>(</w:t>
      </w:r>
      <w:r w:rsidR="00135CEB" w:rsidRPr="00135CEB">
        <w:rPr>
          <w:rFonts w:asciiTheme="minorHAnsi" w:eastAsia="Times New Roman" w:hAnsiTheme="minorHAnsi" w:cstheme="minorHAnsi"/>
          <w:b/>
          <w:noProof/>
          <w:color w:val="404040" w:themeColor="text1" w:themeTint="BF"/>
          <w:sz w:val="20"/>
          <w:szCs w:val="20"/>
          <w:lang w:val="en-GB"/>
        </w:rPr>
        <w:t>Computer</w:t>
      </w:r>
      <w:r w:rsidR="00135CEB">
        <w:rPr>
          <w:rFonts w:asciiTheme="minorHAnsi" w:eastAsia="Times New Roman" w:hAnsiTheme="minorHAnsi" w:cstheme="minorHAnsi"/>
          <w:b/>
          <w:noProof/>
          <w:color w:val="404040" w:themeColor="text1" w:themeTint="BF"/>
          <w:sz w:val="20"/>
          <w:szCs w:val="20"/>
          <w:lang w:val="en-GB"/>
        </w:rPr>
        <w:t xml:space="preserve"> Science) </w:t>
      </w:r>
      <w:r w:rsidRPr="008111A5">
        <w:rPr>
          <w:rFonts w:asciiTheme="minorHAnsi" w:eastAsia="Times New Roman" w:hAnsiTheme="minorHAnsi" w:cstheme="minorHAnsi"/>
          <w:noProof/>
          <w:color w:val="404040" w:themeColor="text1" w:themeTint="BF"/>
          <w:sz w:val="20"/>
          <w:szCs w:val="20"/>
          <w:lang w:val="en-GB"/>
        </w:rPr>
        <w:t xml:space="preserve">from SVS College </w:t>
      </w:r>
      <w:r w:rsidR="008111A5" w:rsidRPr="008111A5">
        <w:rPr>
          <w:rFonts w:asciiTheme="minorHAnsi" w:eastAsia="Times New Roman" w:hAnsiTheme="minorHAnsi" w:cstheme="minorHAnsi"/>
          <w:noProof/>
          <w:color w:val="404040" w:themeColor="text1" w:themeTint="BF"/>
          <w:sz w:val="20"/>
          <w:szCs w:val="20"/>
          <w:lang w:val="en-GB"/>
        </w:rPr>
        <w:t xml:space="preserve">of </w:t>
      </w:r>
      <w:r w:rsidRPr="008111A5">
        <w:rPr>
          <w:rFonts w:asciiTheme="minorHAnsi" w:eastAsia="Times New Roman" w:hAnsiTheme="minorHAnsi" w:cstheme="minorHAnsi"/>
          <w:noProof/>
          <w:color w:val="404040" w:themeColor="text1" w:themeTint="BF"/>
          <w:sz w:val="20"/>
          <w:szCs w:val="20"/>
          <w:lang w:val="en-GB"/>
        </w:rPr>
        <w:t>Engineering in 2015</w:t>
      </w:r>
    </w:p>
    <w:sectPr w:rsidR="00BC3648" w:rsidRPr="00D173FD" w:rsidSect="007F675A">
      <w:type w:val="continuous"/>
      <w:pgSz w:w="11909" w:h="16834" w:code="9"/>
      <w:pgMar w:top="360" w:right="389" w:bottom="270" w:left="624" w:header="0" w:footer="0" w:gutter="0"/>
      <w:cols w:space="341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29975" w16cex:dateUtc="2022-04-12T11:05:00Z"/>
  <w16cex:commentExtensible w16cex:durableId="26029976" w16cex:dateUtc="2022-04-12T10:37:00Z"/>
  <w16cex:commentExtensible w16cex:durableId="26029977" w16cex:dateUtc="2022-04-12T10:37:00Z"/>
  <w16cex:commentExtensible w16cex:durableId="26029978" w16cex:dateUtc="2022-04-12T10:38:00Z"/>
  <w16cex:commentExtensible w16cex:durableId="26029979" w16cex:dateUtc="2022-04-12T10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E6FDDB" w16cid:durableId="26029975"/>
  <w16cid:commentId w16cid:paraId="2CEF21F8" w16cid:durableId="26029976"/>
  <w16cid:commentId w16cid:paraId="17FAF684" w16cid:durableId="26029977"/>
  <w16cid:commentId w16cid:paraId="34658B2C" w16cid:durableId="26029978"/>
  <w16cid:commentId w16cid:paraId="091C4F2F" w16cid:durableId="2602997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A615A" w14:textId="77777777" w:rsidR="004151BD" w:rsidRDefault="004151BD">
      <w:r>
        <w:separator/>
      </w:r>
    </w:p>
  </w:endnote>
  <w:endnote w:type="continuationSeparator" w:id="0">
    <w:p w14:paraId="27F741FF" w14:textId="77777777" w:rsidR="004151BD" w:rsidRDefault="0041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Constantia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D07E7" w14:textId="77777777" w:rsidR="004151BD" w:rsidRDefault="004151BD">
      <w:r>
        <w:separator/>
      </w:r>
    </w:p>
  </w:footnote>
  <w:footnote w:type="continuationSeparator" w:id="0">
    <w:p w14:paraId="4231EAB6" w14:textId="77777777" w:rsidR="004151BD" w:rsidRDefault="0041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6" type="#_x0000_t75" style="width:7.5pt;height:7.5pt" o:bullet="t">
        <v:imagedata r:id="rId1" o:title="bullet-grey"/>
      </v:shape>
    </w:pict>
  </w:numPicBullet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000000"/>
        <w:sz w:val="18"/>
        <w:szCs w:val="18"/>
        <w:lang w:val="en-GB" w:eastAsia="zh-CN" w:bidi="ar-SA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 w15:restartNumberingAfterBreak="0">
    <w:nsid w:val="001B2FDB"/>
    <w:multiLevelType w:val="multilevel"/>
    <w:tmpl w:val="2A9A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F71F9"/>
    <w:multiLevelType w:val="hybridMultilevel"/>
    <w:tmpl w:val="63042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CE385E"/>
    <w:multiLevelType w:val="hybridMultilevel"/>
    <w:tmpl w:val="598828FE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0A364D"/>
    <w:multiLevelType w:val="hybridMultilevel"/>
    <w:tmpl w:val="E25A38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40357F"/>
    <w:multiLevelType w:val="hybridMultilevel"/>
    <w:tmpl w:val="2A148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46B1F"/>
    <w:multiLevelType w:val="hybridMultilevel"/>
    <w:tmpl w:val="A5D8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4030A"/>
    <w:multiLevelType w:val="hybridMultilevel"/>
    <w:tmpl w:val="997EE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E20D36"/>
    <w:multiLevelType w:val="hybridMultilevel"/>
    <w:tmpl w:val="14881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6D2AC5"/>
    <w:multiLevelType w:val="hybridMultilevel"/>
    <w:tmpl w:val="2B862DF4"/>
    <w:lvl w:ilvl="0" w:tplc="2820A2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597353"/>
    <w:multiLevelType w:val="hybridMultilevel"/>
    <w:tmpl w:val="021ADF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0F64B0"/>
    <w:multiLevelType w:val="hybridMultilevel"/>
    <w:tmpl w:val="0F4C4DFA"/>
    <w:lvl w:ilvl="0" w:tplc="F8F6BD9A">
      <w:numFmt w:val="bullet"/>
      <w:lvlText w:val=""/>
      <w:lvlJc w:val="left"/>
      <w:pPr>
        <w:ind w:left="12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D8EF8B6">
      <w:numFmt w:val="bullet"/>
      <w:lvlText w:val=""/>
      <w:lvlJc w:val="left"/>
      <w:pPr>
        <w:ind w:left="13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9D65E80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10C7C6C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B914D448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ar-SA"/>
      </w:rPr>
    </w:lvl>
    <w:lvl w:ilvl="5" w:tplc="540E3306">
      <w:numFmt w:val="bullet"/>
      <w:lvlText w:val="•"/>
      <w:lvlJc w:val="left"/>
      <w:pPr>
        <w:ind w:left="5637" w:hanging="360"/>
      </w:pPr>
      <w:rPr>
        <w:rFonts w:hint="default"/>
        <w:lang w:val="en-US" w:eastAsia="en-US" w:bidi="ar-SA"/>
      </w:rPr>
    </w:lvl>
    <w:lvl w:ilvl="6" w:tplc="CAD864E8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plc="8CF0672A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  <w:lvl w:ilvl="8" w:tplc="5282B542">
      <w:numFmt w:val="bullet"/>
      <w:lvlText w:val="•"/>
      <w:lvlJc w:val="left"/>
      <w:pPr>
        <w:ind w:left="88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A34163B"/>
    <w:multiLevelType w:val="multilevel"/>
    <w:tmpl w:val="2E1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E2529"/>
    <w:multiLevelType w:val="hybridMultilevel"/>
    <w:tmpl w:val="98161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E43FF0"/>
    <w:multiLevelType w:val="hybridMultilevel"/>
    <w:tmpl w:val="2F96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9C1196"/>
    <w:multiLevelType w:val="multilevel"/>
    <w:tmpl w:val="B6208872"/>
    <w:lvl w:ilvl="0">
      <w:start w:val="1"/>
      <w:numFmt w:val="bullet"/>
      <w:lvlText w:val=""/>
      <w:lvlJc w:val="left"/>
      <w:pPr>
        <w:tabs>
          <w:tab w:val="num" w:pos="555"/>
        </w:tabs>
        <w:ind w:left="5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275"/>
        </w:tabs>
        <w:ind w:left="127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35"/>
        </w:tabs>
        <w:ind w:left="34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75"/>
        </w:tabs>
        <w:ind w:left="48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95"/>
        </w:tabs>
        <w:ind w:left="55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D021F"/>
    <w:multiLevelType w:val="hybridMultilevel"/>
    <w:tmpl w:val="5992C07E"/>
    <w:lvl w:ilvl="0" w:tplc="225472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0106B5"/>
    <w:multiLevelType w:val="hybridMultilevel"/>
    <w:tmpl w:val="051A39B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04F7716"/>
    <w:multiLevelType w:val="hybridMultilevel"/>
    <w:tmpl w:val="8DAEE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3" w15:restartNumberingAfterBreak="0">
    <w:nsid w:val="68F141A0"/>
    <w:multiLevelType w:val="multilevel"/>
    <w:tmpl w:val="8E5E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08713F"/>
    <w:multiLevelType w:val="hybridMultilevel"/>
    <w:tmpl w:val="336634F6"/>
    <w:lvl w:ilvl="0" w:tplc="29D07046">
      <w:start w:val="1"/>
      <w:numFmt w:val="bullet"/>
      <w:pStyle w:val="Sparta-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351D7"/>
    <w:multiLevelType w:val="hybridMultilevel"/>
    <w:tmpl w:val="AC7A42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C7045D40">
      <w:start w:val="1"/>
      <w:numFmt w:val="bullet"/>
      <w:lvlText w:val="-"/>
      <w:lvlJc w:val="left"/>
      <w:pPr>
        <w:tabs>
          <w:tab w:val="num" w:pos="-432"/>
        </w:tabs>
        <w:ind w:left="-432" w:hanging="288"/>
      </w:pPr>
      <w:rPr>
        <w:rFonts w:ascii="Arial" w:hAnsi="Arial" w:hint="default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4"/>
  </w:num>
  <w:num w:numId="4">
    <w:abstractNumId w:val="5"/>
  </w:num>
  <w:num w:numId="5">
    <w:abstractNumId w:val="4"/>
  </w:num>
  <w:num w:numId="6">
    <w:abstractNumId w:val="9"/>
  </w:num>
  <w:num w:numId="7">
    <w:abstractNumId w:val="23"/>
  </w:num>
  <w:num w:numId="8">
    <w:abstractNumId w:val="10"/>
  </w:num>
  <w:num w:numId="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7"/>
  </w:num>
  <w:num w:numId="12">
    <w:abstractNumId w:val="11"/>
  </w:num>
  <w:num w:numId="13">
    <w:abstractNumId w:val="19"/>
  </w:num>
  <w:num w:numId="14">
    <w:abstractNumId w:val="12"/>
  </w:num>
  <w:num w:numId="15">
    <w:abstractNumId w:val="13"/>
  </w:num>
  <w:num w:numId="16">
    <w:abstractNumId w:val="25"/>
  </w:num>
  <w:num w:numId="17">
    <w:abstractNumId w:val="20"/>
  </w:num>
  <w:num w:numId="18">
    <w:abstractNumId w:val="6"/>
  </w:num>
  <w:num w:numId="19">
    <w:abstractNumId w:val="21"/>
  </w:num>
  <w:num w:numId="20">
    <w:abstractNumId w:val="3"/>
  </w:num>
  <w:num w:numId="21">
    <w:abstractNumId w:val="15"/>
  </w:num>
  <w:num w:numId="22">
    <w:abstractNumId w:val="7"/>
  </w:num>
  <w:num w:numId="2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IN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35"/>
    <w:rsid w:val="0000052B"/>
    <w:rsid w:val="000006BC"/>
    <w:rsid w:val="000008D7"/>
    <w:rsid w:val="000018E3"/>
    <w:rsid w:val="000022FB"/>
    <w:rsid w:val="00004258"/>
    <w:rsid w:val="00004298"/>
    <w:rsid w:val="00004EE1"/>
    <w:rsid w:val="00006421"/>
    <w:rsid w:val="000072CF"/>
    <w:rsid w:val="000079A4"/>
    <w:rsid w:val="00012C8C"/>
    <w:rsid w:val="00012DA1"/>
    <w:rsid w:val="000134EC"/>
    <w:rsid w:val="000140EF"/>
    <w:rsid w:val="00023579"/>
    <w:rsid w:val="000236F0"/>
    <w:rsid w:val="000255BF"/>
    <w:rsid w:val="000312D1"/>
    <w:rsid w:val="00031700"/>
    <w:rsid w:val="00031CD9"/>
    <w:rsid w:val="00032054"/>
    <w:rsid w:val="00032DEE"/>
    <w:rsid w:val="00034594"/>
    <w:rsid w:val="00034CEB"/>
    <w:rsid w:val="00034E14"/>
    <w:rsid w:val="00035D14"/>
    <w:rsid w:val="00036938"/>
    <w:rsid w:val="00040EB2"/>
    <w:rsid w:val="000415C8"/>
    <w:rsid w:val="00041661"/>
    <w:rsid w:val="00041C7A"/>
    <w:rsid w:val="00047136"/>
    <w:rsid w:val="000475AB"/>
    <w:rsid w:val="00050D81"/>
    <w:rsid w:val="00051370"/>
    <w:rsid w:val="00051467"/>
    <w:rsid w:val="00051BBD"/>
    <w:rsid w:val="0005210D"/>
    <w:rsid w:val="00052DEB"/>
    <w:rsid w:val="00052F9C"/>
    <w:rsid w:val="000543F7"/>
    <w:rsid w:val="00056A60"/>
    <w:rsid w:val="00056BF4"/>
    <w:rsid w:val="00061ECB"/>
    <w:rsid w:val="000629E9"/>
    <w:rsid w:val="000633D5"/>
    <w:rsid w:val="00064E96"/>
    <w:rsid w:val="000652CD"/>
    <w:rsid w:val="0006569F"/>
    <w:rsid w:val="000677CF"/>
    <w:rsid w:val="00070A53"/>
    <w:rsid w:val="000728B1"/>
    <w:rsid w:val="0007719B"/>
    <w:rsid w:val="000773A7"/>
    <w:rsid w:val="000835A2"/>
    <w:rsid w:val="000852DD"/>
    <w:rsid w:val="000866EB"/>
    <w:rsid w:val="00086B55"/>
    <w:rsid w:val="00086E4C"/>
    <w:rsid w:val="000902EB"/>
    <w:rsid w:val="00090FC3"/>
    <w:rsid w:val="00091CF0"/>
    <w:rsid w:val="00092447"/>
    <w:rsid w:val="000925D8"/>
    <w:rsid w:val="00093821"/>
    <w:rsid w:val="00093AE4"/>
    <w:rsid w:val="00095FD4"/>
    <w:rsid w:val="00096646"/>
    <w:rsid w:val="00096CE3"/>
    <w:rsid w:val="00097797"/>
    <w:rsid w:val="000A1815"/>
    <w:rsid w:val="000A22B3"/>
    <w:rsid w:val="000A2DD8"/>
    <w:rsid w:val="000A3A13"/>
    <w:rsid w:val="000A53B4"/>
    <w:rsid w:val="000A55A1"/>
    <w:rsid w:val="000A57CD"/>
    <w:rsid w:val="000A5AEB"/>
    <w:rsid w:val="000A6191"/>
    <w:rsid w:val="000A72F4"/>
    <w:rsid w:val="000B0403"/>
    <w:rsid w:val="000B0F57"/>
    <w:rsid w:val="000B4455"/>
    <w:rsid w:val="000B57B9"/>
    <w:rsid w:val="000B6A16"/>
    <w:rsid w:val="000B7C00"/>
    <w:rsid w:val="000B7DF6"/>
    <w:rsid w:val="000C0727"/>
    <w:rsid w:val="000C074D"/>
    <w:rsid w:val="000C0F6A"/>
    <w:rsid w:val="000C1354"/>
    <w:rsid w:val="000C2513"/>
    <w:rsid w:val="000C5CAA"/>
    <w:rsid w:val="000D142A"/>
    <w:rsid w:val="000D1600"/>
    <w:rsid w:val="000D1ABD"/>
    <w:rsid w:val="000D3D84"/>
    <w:rsid w:val="000D3F6E"/>
    <w:rsid w:val="000D5E4C"/>
    <w:rsid w:val="000D65B0"/>
    <w:rsid w:val="000D6BE4"/>
    <w:rsid w:val="000E02C1"/>
    <w:rsid w:val="000E08F4"/>
    <w:rsid w:val="000E18B9"/>
    <w:rsid w:val="000E3A12"/>
    <w:rsid w:val="000E49D1"/>
    <w:rsid w:val="000E748E"/>
    <w:rsid w:val="000E7ADA"/>
    <w:rsid w:val="000F05F4"/>
    <w:rsid w:val="000F1AF2"/>
    <w:rsid w:val="000F3F92"/>
    <w:rsid w:val="000F6511"/>
    <w:rsid w:val="000F6724"/>
    <w:rsid w:val="001036E2"/>
    <w:rsid w:val="001070D0"/>
    <w:rsid w:val="001103BB"/>
    <w:rsid w:val="00110751"/>
    <w:rsid w:val="00110E27"/>
    <w:rsid w:val="00113F8A"/>
    <w:rsid w:val="0011413D"/>
    <w:rsid w:val="00114BAC"/>
    <w:rsid w:val="00115731"/>
    <w:rsid w:val="001158B1"/>
    <w:rsid w:val="0011677A"/>
    <w:rsid w:val="00117F19"/>
    <w:rsid w:val="001213B1"/>
    <w:rsid w:val="00121F8C"/>
    <w:rsid w:val="00122207"/>
    <w:rsid w:val="00123B22"/>
    <w:rsid w:val="001252EB"/>
    <w:rsid w:val="00126A80"/>
    <w:rsid w:val="001301CC"/>
    <w:rsid w:val="001316C7"/>
    <w:rsid w:val="00132C52"/>
    <w:rsid w:val="00135029"/>
    <w:rsid w:val="00135CEB"/>
    <w:rsid w:val="00136E7F"/>
    <w:rsid w:val="001419E9"/>
    <w:rsid w:val="00143249"/>
    <w:rsid w:val="0014389F"/>
    <w:rsid w:val="00143BB5"/>
    <w:rsid w:val="001478C0"/>
    <w:rsid w:val="00150ACF"/>
    <w:rsid w:val="00150C0B"/>
    <w:rsid w:val="00153BD6"/>
    <w:rsid w:val="00154512"/>
    <w:rsid w:val="0015534B"/>
    <w:rsid w:val="00156DF7"/>
    <w:rsid w:val="001604E1"/>
    <w:rsid w:val="0016187C"/>
    <w:rsid w:val="001621A6"/>
    <w:rsid w:val="0016309E"/>
    <w:rsid w:val="00163B35"/>
    <w:rsid w:val="001650D1"/>
    <w:rsid w:val="001652A4"/>
    <w:rsid w:val="00166DC4"/>
    <w:rsid w:val="00174715"/>
    <w:rsid w:val="0017595A"/>
    <w:rsid w:val="00175D98"/>
    <w:rsid w:val="00180950"/>
    <w:rsid w:val="0018278E"/>
    <w:rsid w:val="00183168"/>
    <w:rsid w:val="001831BF"/>
    <w:rsid w:val="001846C4"/>
    <w:rsid w:val="00184D4F"/>
    <w:rsid w:val="00185FD8"/>
    <w:rsid w:val="001904A0"/>
    <w:rsid w:val="00191A04"/>
    <w:rsid w:val="00191DE9"/>
    <w:rsid w:val="00192B1D"/>
    <w:rsid w:val="001956F1"/>
    <w:rsid w:val="00197223"/>
    <w:rsid w:val="001A5FF7"/>
    <w:rsid w:val="001A6728"/>
    <w:rsid w:val="001A7014"/>
    <w:rsid w:val="001B0900"/>
    <w:rsid w:val="001B0AFD"/>
    <w:rsid w:val="001B10B6"/>
    <w:rsid w:val="001B1168"/>
    <w:rsid w:val="001B1308"/>
    <w:rsid w:val="001B2D6A"/>
    <w:rsid w:val="001B5594"/>
    <w:rsid w:val="001B55F6"/>
    <w:rsid w:val="001C236B"/>
    <w:rsid w:val="001C3D7F"/>
    <w:rsid w:val="001C3F4B"/>
    <w:rsid w:val="001C4D84"/>
    <w:rsid w:val="001C6200"/>
    <w:rsid w:val="001C761F"/>
    <w:rsid w:val="001C7669"/>
    <w:rsid w:val="001D12AF"/>
    <w:rsid w:val="001D1E78"/>
    <w:rsid w:val="001D2FBB"/>
    <w:rsid w:val="001D5887"/>
    <w:rsid w:val="001E08CC"/>
    <w:rsid w:val="001E20B5"/>
    <w:rsid w:val="001E2E2A"/>
    <w:rsid w:val="001E591A"/>
    <w:rsid w:val="001E63CB"/>
    <w:rsid w:val="001E70A8"/>
    <w:rsid w:val="001E7515"/>
    <w:rsid w:val="001F011B"/>
    <w:rsid w:val="001F1FB8"/>
    <w:rsid w:val="001F24A5"/>
    <w:rsid w:val="001F4526"/>
    <w:rsid w:val="001F5490"/>
    <w:rsid w:val="001F66AD"/>
    <w:rsid w:val="001F74DE"/>
    <w:rsid w:val="002006D4"/>
    <w:rsid w:val="00202404"/>
    <w:rsid w:val="00202496"/>
    <w:rsid w:val="00203B55"/>
    <w:rsid w:val="002053D9"/>
    <w:rsid w:val="002056CC"/>
    <w:rsid w:val="00206BCF"/>
    <w:rsid w:val="00206C42"/>
    <w:rsid w:val="00210209"/>
    <w:rsid w:val="0021180A"/>
    <w:rsid w:val="0021275B"/>
    <w:rsid w:val="00212770"/>
    <w:rsid w:val="00212D02"/>
    <w:rsid w:val="002142D9"/>
    <w:rsid w:val="0021493F"/>
    <w:rsid w:val="00214A9C"/>
    <w:rsid w:val="00215BAD"/>
    <w:rsid w:val="002165AD"/>
    <w:rsid w:val="00217CB3"/>
    <w:rsid w:val="002200C1"/>
    <w:rsid w:val="00220654"/>
    <w:rsid w:val="00221DB2"/>
    <w:rsid w:val="00222797"/>
    <w:rsid w:val="00223624"/>
    <w:rsid w:val="0022409F"/>
    <w:rsid w:val="00224490"/>
    <w:rsid w:val="00224D04"/>
    <w:rsid w:val="0022526D"/>
    <w:rsid w:val="0022583A"/>
    <w:rsid w:val="0022591D"/>
    <w:rsid w:val="00225C2A"/>
    <w:rsid w:val="00226578"/>
    <w:rsid w:val="002268D7"/>
    <w:rsid w:val="00230522"/>
    <w:rsid w:val="002329B7"/>
    <w:rsid w:val="002336EB"/>
    <w:rsid w:val="00233BF9"/>
    <w:rsid w:val="002342AC"/>
    <w:rsid w:val="00235003"/>
    <w:rsid w:val="0023527B"/>
    <w:rsid w:val="0023584E"/>
    <w:rsid w:val="00236307"/>
    <w:rsid w:val="002409C4"/>
    <w:rsid w:val="0024307D"/>
    <w:rsid w:val="00243137"/>
    <w:rsid w:val="0024519E"/>
    <w:rsid w:val="00246529"/>
    <w:rsid w:val="0024736B"/>
    <w:rsid w:val="00252D4C"/>
    <w:rsid w:val="00253770"/>
    <w:rsid w:val="002560C4"/>
    <w:rsid w:val="00260C35"/>
    <w:rsid w:val="00261277"/>
    <w:rsid w:val="002634D5"/>
    <w:rsid w:val="00263C0C"/>
    <w:rsid w:val="00264E26"/>
    <w:rsid w:val="00266505"/>
    <w:rsid w:val="00267343"/>
    <w:rsid w:val="0027241A"/>
    <w:rsid w:val="00272CFA"/>
    <w:rsid w:val="00273C81"/>
    <w:rsid w:val="0027421E"/>
    <w:rsid w:val="002742CE"/>
    <w:rsid w:val="0027515D"/>
    <w:rsid w:val="00280C8B"/>
    <w:rsid w:val="002822A5"/>
    <w:rsid w:val="002824F7"/>
    <w:rsid w:val="00282D9F"/>
    <w:rsid w:val="00283592"/>
    <w:rsid w:val="00284959"/>
    <w:rsid w:val="00285EAB"/>
    <w:rsid w:val="00286736"/>
    <w:rsid w:val="00286C89"/>
    <w:rsid w:val="00287519"/>
    <w:rsid w:val="002877BD"/>
    <w:rsid w:val="0029176F"/>
    <w:rsid w:val="00291E8B"/>
    <w:rsid w:val="002937B1"/>
    <w:rsid w:val="002A084F"/>
    <w:rsid w:val="002A08BF"/>
    <w:rsid w:val="002A08D4"/>
    <w:rsid w:val="002A18F2"/>
    <w:rsid w:val="002A568E"/>
    <w:rsid w:val="002A5D52"/>
    <w:rsid w:val="002A7C4B"/>
    <w:rsid w:val="002B01F9"/>
    <w:rsid w:val="002B0BDD"/>
    <w:rsid w:val="002B5305"/>
    <w:rsid w:val="002B663B"/>
    <w:rsid w:val="002B7493"/>
    <w:rsid w:val="002B7CBE"/>
    <w:rsid w:val="002C1360"/>
    <w:rsid w:val="002C15CD"/>
    <w:rsid w:val="002C1BFB"/>
    <w:rsid w:val="002C2D1F"/>
    <w:rsid w:val="002C4D4F"/>
    <w:rsid w:val="002C5C37"/>
    <w:rsid w:val="002C6DB9"/>
    <w:rsid w:val="002C754A"/>
    <w:rsid w:val="002C7861"/>
    <w:rsid w:val="002D2B61"/>
    <w:rsid w:val="002D5016"/>
    <w:rsid w:val="002D60F9"/>
    <w:rsid w:val="002E13FF"/>
    <w:rsid w:val="002E141E"/>
    <w:rsid w:val="002E1DC6"/>
    <w:rsid w:val="002E3352"/>
    <w:rsid w:val="002E46D5"/>
    <w:rsid w:val="002E581C"/>
    <w:rsid w:val="002E65FC"/>
    <w:rsid w:val="002E66BB"/>
    <w:rsid w:val="002E675D"/>
    <w:rsid w:val="002E6938"/>
    <w:rsid w:val="002E7BDC"/>
    <w:rsid w:val="002F11B0"/>
    <w:rsid w:val="002F1B9E"/>
    <w:rsid w:val="002F2711"/>
    <w:rsid w:val="002F6CF1"/>
    <w:rsid w:val="002F6DBB"/>
    <w:rsid w:val="00302D08"/>
    <w:rsid w:val="00303AAB"/>
    <w:rsid w:val="00304FA4"/>
    <w:rsid w:val="0030547B"/>
    <w:rsid w:val="003054DC"/>
    <w:rsid w:val="00305D2B"/>
    <w:rsid w:val="003068DB"/>
    <w:rsid w:val="0030711E"/>
    <w:rsid w:val="00307488"/>
    <w:rsid w:val="003108AF"/>
    <w:rsid w:val="00310D18"/>
    <w:rsid w:val="00311071"/>
    <w:rsid w:val="00312D55"/>
    <w:rsid w:val="00316063"/>
    <w:rsid w:val="0031761E"/>
    <w:rsid w:val="00317B13"/>
    <w:rsid w:val="00317C37"/>
    <w:rsid w:val="003207E0"/>
    <w:rsid w:val="00322567"/>
    <w:rsid w:val="00322AAF"/>
    <w:rsid w:val="00322BF6"/>
    <w:rsid w:val="00322D15"/>
    <w:rsid w:val="0032415C"/>
    <w:rsid w:val="003246D1"/>
    <w:rsid w:val="00330A84"/>
    <w:rsid w:val="003310EF"/>
    <w:rsid w:val="00331107"/>
    <w:rsid w:val="00331623"/>
    <w:rsid w:val="0033169D"/>
    <w:rsid w:val="003320B8"/>
    <w:rsid w:val="00334697"/>
    <w:rsid w:val="0034104A"/>
    <w:rsid w:val="00341DE1"/>
    <w:rsid w:val="003425F5"/>
    <w:rsid w:val="00342A7B"/>
    <w:rsid w:val="00342C42"/>
    <w:rsid w:val="00342C46"/>
    <w:rsid w:val="00343AEE"/>
    <w:rsid w:val="00344874"/>
    <w:rsid w:val="0034500B"/>
    <w:rsid w:val="00346B24"/>
    <w:rsid w:val="0034730A"/>
    <w:rsid w:val="00350636"/>
    <w:rsid w:val="00350A09"/>
    <w:rsid w:val="0035296C"/>
    <w:rsid w:val="0035522E"/>
    <w:rsid w:val="003562C8"/>
    <w:rsid w:val="00357326"/>
    <w:rsid w:val="00357CAE"/>
    <w:rsid w:val="003607B3"/>
    <w:rsid w:val="00361832"/>
    <w:rsid w:val="00362723"/>
    <w:rsid w:val="00363086"/>
    <w:rsid w:val="003630D1"/>
    <w:rsid w:val="00363EC0"/>
    <w:rsid w:val="0036463C"/>
    <w:rsid w:val="00364FF4"/>
    <w:rsid w:val="00365CAC"/>
    <w:rsid w:val="003731C0"/>
    <w:rsid w:val="00373E38"/>
    <w:rsid w:val="00374848"/>
    <w:rsid w:val="0037624E"/>
    <w:rsid w:val="003779AA"/>
    <w:rsid w:val="003815AF"/>
    <w:rsid w:val="00381B03"/>
    <w:rsid w:val="003837F3"/>
    <w:rsid w:val="003846F9"/>
    <w:rsid w:val="00384C08"/>
    <w:rsid w:val="00384D14"/>
    <w:rsid w:val="00385428"/>
    <w:rsid w:val="00385920"/>
    <w:rsid w:val="00387908"/>
    <w:rsid w:val="00387B62"/>
    <w:rsid w:val="00390020"/>
    <w:rsid w:val="0039193C"/>
    <w:rsid w:val="00392E54"/>
    <w:rsid w:val="003942F5"/>
    <w:rsid w:val="00394404"/>
    <w:rsid w:val="003944FF"/>
    <w:rsid w:val="00395C2A"/>
    <w:rsid w:val="00397475"/>
    <w:rsid w:val="00397E7E"/>
    <w:rsid w:val="003A0647"/>
    <w:rsid w:val="003A12F5"/>
    <w:rsid w:val="003A197F"/>
    <w:rsid w:val="003A1ABC"/>
    <w:rsid w:val="003A1D78"/>
    <w:rsid w:val="003A5576"/>
    <w:rsid w:val="003A64F1"/>
    <w:rsid w:val="003A68D2"/>
    <w:rsid w:val="003B5006"/>
    <w:rsid w:val="003B5A77"/>
    <w:rsid w:val="003B732F"/>
    <w:rsid w:val="003B7CA1"/>
    <w:rsid w:val="003C0BD6"/>
    <w:rsid w:val="003C11DE"/>
    <w:rsid w:val="003C154B"/>
    <w:rsid w:val="003C25C1"/>
    <w:rsid w:val="003C28FD"/>
    <w:rsid w:val="003C3A43"/>
    <w:rsid w:val="003C3F8A"/>
    <w:rsid w:val="003C6C90"/>
    <w:rsid w:val="003D0318"/>
    <w:rsid w:val="003D0635"/>
    <w:rsid w:val="003D1016"/>
    <w:rsid w:val="003D19E1"/>
    <w:rsid w:val="003D2C77"/>
    <w:rsid w:val="003D378B"/>
    <w:rsid w:val="003D3B82"/>
    <w:rsid w:val="003D3F26"/>
    <w:rsid w:val="003D4400"/>
    <w:rsid w:val="003D5B07"/>
    <w:rsid w:val="003D6F5B"/>
    <w:rsid w:val="003D74C0"/>
    <w:rsid w:val="003E01AF"/>
    <w:rsid w:val="003E02C3"/>
    <w:rsid w:val="003E2F61"/>
    <w:rsid w:val="003E3F51"/>
    <w:rsid w:val="003E7382"/>
    <w:rsid w:val="003E77EC"/>
    <w:rsid w:val="003E7CEC"/>
    <w:rsid w:val="003F0BDB"/>
    <w:rsid w:val="003F249F"/>
    <w:rsid w:val="003F307E"/>
    <w:rsid w:val="003F4086"/>
    <w:rsid w:val="003F40D6"/>
    <w:rsid w:val="003F4818"/>
    <w:rsid w:val="003F604D"/>
    <w:rsid w:val="003F6D1A"/>
    <w:rsid w:val="004006ED"/>
    <w:rsid w:val="004009DA"/>
    <w:rsid w:val="00401F34"/>
    <w:rsid w:val="00404D2F"/>
    <w:rsid w:val="004062B0"/>
    <w:rsid w:val="004064E7"/>
    <w:rsid w:val="0041152C"/>
    <w:rsid w:val="00411FD2"/>
    <w:rsid w:val="0041280A"/>
    <w:rsid w:val="004151BD"/>
    <w:rsid w:val="004153D0"/>
    <w:rsid w:val="00415792"/>
    <w:rsid w:val="00415B98"/>
    <w:rsid w:val="00415F65"/>
    <w:rsid w:val="0041640A"/>
    <w:rsid w:val="00417B39"/>
    <w:rsid w:val="0042013B"/>
    <w:rsid w:val="00421F1A"/>
    <w:rsid w:val="00422D13"/>
    <w:rsid w:val="00424DF6"/>
    <w:rsid w:val="00425CB0"/>
    <w:rsid w:val="004270E6"/>
    <w:rsid w:val="00427350"/>
    <w:rsid w:val="0042753A"/>
    <w:rsid w:val="00430F2B"/>
    <w:rsid w:val="004330C8"/>
    <w:rsid w:val="00433D39"/>
    <w:rsid w:val="00433D73"/>
    <w:rsid w:val="00433EC8"/>
    <w:rsid w:val="00434FDE"/>
    <w:rsid w:val="00435BC8"/>
    <w:rsid w:val="00437035"/>
    <w:rsid w:val="004400F9"/>
    <w:rsid w:val="00440A1B"/>
    <w:rsid w:val="00440D25"/>
    <w:rsid w:val="0044253A"/>
    <w:rsid w:val="00442584"/>
    <w:rsid w:val="004433DD"/>
    <w:rsid w:val="00443C00"/>
    <w:rsid w:val="0044417F"/>
    <w:rsid w:val="00446445"/>
    <w:rsid w:val="00450251"/>
    <w:rsid w:val="00450376"/>
    <w:rsid w:val="00452EFF"/>
    <w:rsid w:val="00453E9E"/>
    <w:rsid w:val="004601FB"/>
    <w:rsid w:val="0046112D"/>
    <w:rsid w:val="00462678"/>
    <w:rsid w:val="00462C9C"/>
    <w:rsid w:val="00463319"/>
    <w:rsid w:val="00463979"/>
    <w:rsid w:val="00463F39"/>
    <w:rsid w:val="00464F55"/>
    <w:rsid w:val="00465CBF"/>
    <w:rsid w:val="004674A8"/>
    <w:rsid w:val="00470B8E"/>
    <w:rsid w:val="00471838"/>
    <w:rsid w:val="0047389B"/>
    <w:rsid w:val="0047463F"/>
    <w:rsid w:val="00474BBE"/>
    <w:rsid w:val="004751B9"/>
    <w:rsid w:val="004753DA"/>
    <w:rsid w:val="0048008D"/>
    <w:rsid w:val="00481186"/>
    <w:rsid w:val="004819F5"/>
    <w:rsid w:val="00481B0A"/>
    <w:rsid w:val="00483B07"/>
    <w:rsid w:val="0048691C"/>
    <w:rsid w:val="004873D1"/>
    <w:rsid w:val="0048788D"/>
    <w:rsid w:val="004907C0"/>
    <w:rsid w:val="00490E71"/>
    <w:rsid w:val="00492D6B"/>
    <w:rsid w:val="004950F1"/>
    <w:rsid w:val="004955B6"/>
    <w:rsid w:val="00497C64"/>
    <w:rsid w:val="004A1563"/>
    <w:rsid w:val="004A1E05"/>
    <w:rsid w:val="004A1EC9"/>
    <w:rsid w:val="004A35CD"/>
    <w:rsid w:val="004A4582"/>
    <w:rsid w:val="004A5823"/>
    <w:rsid w:val="004B04C8"/>
    <w:rsid w:val="004B12A2"/>
    <w:rsid w:val="004B1409"/>
    <w:rsid w:val="004B1BC4"/>
    <w:rsid w:val="004B223A"/>
    <w:rsid w:val="004B5645"/>
    <w:rsid w:val="004B66F8"/>
    <w:rsid w:val="004B722D"/>
    <w:rsid w:val="004C1786"/>
    <w:rsid w:val="004C28AE"/>
    <w:rsid w:val="004C4123"/>
    <w:rsid w:val="004C6763"/>
    <w:rsid w:val="004C6D3C"/>
    <w:rsid w:val="004C7694"/>
    <w:rsid w:val="004D2B4D"/>
    <w:rsid w:val="004D4802"/>
    <w:rsid w:val="004D5A3A"/>
    <w:rsid w:val="004D5EF0"/>
    <w:rsid w:val="004D71B8"/>
    <w:rsid w:val="004D760B"/>
    <w:rsid w:val="004D7FBA"/>
    <w:rsid w:val="004E04F4"/>
    <w:rsid w:val="004E0773"/>
    <w:rsid w:val="004E1AD0"/>
    <w:rsid w:val="004E281D"/>
    <w:rsid w:val="004E3643"/>
    <w:rsid w:val="004E544F"/>
    <w:rsid w:val="004F0265"/>
    <w:rsid w:val="004F05B4"/>
    <w:rsid w:val="004F6AA2"/>
    <w:rsid w:val="004F7447"/>
    <w:rsid w:val="0050021F"/>
    <w:rsid w:val="0050118D"/>
    <w:rsid w:val="005017FA"/>
    <w:rsid w:val="005021FF"/>
    <w:rsid w:val="00503CBF"/>
    <w:rsid w:val="00505A17"/>
    <w:rsid w:val="00512275"/>
    <w:rsid w:val="0051382F"/>
    <w:rsid w:val="00513F47"/>
    <w:rsid w:val="0051430F"/>
    <w:rsid w:val="00514E65"/>
    <w:rsid w:val="005158D0"/>
    <w:rsid w:val="005159F3"/>
    <w:rsid w:val="00516878"/>
    <w:rsid w:val="00516DCF"/>
    <w:rsid w:val="005203EB"/>
    <w:rsid w:val="00521320"/>
    <w:rsid w:val="00521F03"/>
    <w:rsid w:val="005251EE"/>
    <w:rsid w:val="005273CE"/>
    <w:rsid w:val="00532714"/>
    <w:rsid w:val="00532977"/>
    <w:rsid w:val="00532D93"/>
    <w:rsid w:val="00533B1C"/>
    <w:rsid w:val="005362ED"/>
    <w:rsid w:val="0053648F"/>
    <w:rsid w:val="00536E70"/>
    <w:rsid w:val="00537778"/>
    <w:rsid w:val="005422AD"/>
    <w:rsid w:val="00542448"/>
    <w:rsid w:val="005431BC"/>
    <w:rsid w:val="005439A3"/>
    <w:rsid w:val="00544BE7"/>
    <w:rsid w:val="0054521C"/>
    <w:rsid w:val="00545B7A"/>
    <w:rsid w:val="00545D22"/>
    <w:rsid w:val="005462DA"/>
    <w:rsid w:val="00550DCF"/>
    <w:rsid w:val="00551DBD"/>
    <w:rsid w:val="00552893"/>
    <w:rsid w:val="00554924"/>
    <w:rsid w:val="00555719"/>
    <w:rsid w:val="00555DA7"/>
    <w:rsid w:val="00556EEE"/>
    <w:rsid w:val="0056019F"/>
    <w:rsid w:val="00560F00"/>
    <w:rsid w:val="00561A9B"/>
    <w:rsid w:val="0056393C"/>
    <w:rsid w:val="00572DD9"/>
    <w:rsid w:val="00572FA5"/>
    <w:rsid w:val="00572FB7"/>
    <w:rsid w:val="005737F1"/>
    <w:rsid w:val="00573873"/>
    <w:rsid w:val="00574666"/>
    <w:rsid w:val="005761D4"/>
    <w:rsid w:val="0058077C"/>
    <w:rsid w:val="005807CD"/>
    <w:rsid w:val="00581894"/>
    <w:rsid w:val="00582F5A"/>
    <w:rsid w:val="00583434"/>
    <w:rsid w:val="005834A5"/>
    <w:rsid w:val="00583FC6"/>
    <w:rsid w:val="00584489"/>
    <w:rsid w:val="005848ED"/>
    <w:rsid w:val="0058514D"/>
    <w:rsid w:val="00585A5A"/>
    <w:rsid w:val="005864DC"/>
    <w:rsid w:val="0058786A"/>
    <w:rsid w:val="00592327"/>
    <w:rsid w:val="00593597"/>
    <w:rsid w:val="00593C3C"/>
    <w:rsid w:val="005974C4"/>
    <w:rsid w:val="005976E3"/>
    <w:rsid w:val="005A0180"/>
    <w:rsid w:val="005A2051"/>
    <w:rsid w:val="005A21B9"/>
    <w:rsid w:val="005A4580"/>
    <w:rsid w:val="005A5B5A"/>
    <w:rsid w:val="005A603F"/>
    <w:rsid w:val="005A647B"/>
    <w:rsid w:val="005A7283"/>
    <w:rsid w:val="005A72FC"/>
    <w:rsid w:val="005B1359"/>
    <w:rsid w:val="005B15B1"/>
    <w:rsid w:val="005B35B7"/>
    <w:rsid w:val="005B5995"/>
    <w:rsid w:val="005B6A65"/>
    <w:rsid w:val="005B7A43"/>
    <w:rsid w:val="005C0372"/>
    <w:rsid w:val="005C1BCF"/>
    <w:rsid w:val="005C313D"/>
    <w:rsid w:val="005C5F9C"/>
    <w:rsid w:val="005D0332"/>
    <w:rsid w:val="005D063B"/>
    <w:rsid w:val="005D19C4"/>
    <w:rsid w:val="005D338D"/>
    <w:rsid w:val="005D38A7"/>
    <w:rsid w:val="005E0A20"/>
    <w:rsid w:val="005E0A2A"/>
    <w:rsid w:val="005E1732"/>
    <w:rsid w:val="005E3FE3"/>
    <w:rsid w:val="005E52D8"/>
    <w:rsid w:val="005E5843"/>
    <w:rsid w:val="005E6F1B"/>
    <w:rsid w:val="005E7118"/>
    <w:rsid w:val="005E7634"/>
    <w:rsid w:val="005F39B8"/>
    <w:rsid w:val="005F427A"/>
    <w:rsid w:val="005F4D64"/>
    <w:rsid w:val="00602CA0"/>
    <w:rsid w:val="00603B03"/>
    <w:rsid w:val="00604F0A"/>
    <w:rsid w:val="006058EB"/>
    <w:rsid w:val="006068D9"/>
    <w:rsid w:val="00610087"/>
    <w:rsid w:val="006151F2"/>
    <w:rsid w:val="00620AD7"/>
    <w:rsid w:val="00621B25"/>
    <w:rsid w:val="00624752"/>
    <w:rsid w:val="00625B09"/>
    <w:rsid w:val="00626585"/>
    <w:rsid w:val="00627ABA"/>
    <w:rsid w:val="00631292"/>
    <w:rsid w:val="00634B75"/>
    <w:rsid w:val="00634F5F"/>
    <w:rsid w:val="00635624"/>
    <w:rsid w:val="0063647E"/>
    <w:rsid w:val="0064144E"/>
    <w:rsid w:val="006439DD"/>
    <w:rsid w:val="00643CEB"/>
    <w:rsid w:val="00645290"/>
    <w:rsid w:val="00645DC0"/>
    <w:rsid w:val="0064696C"/>
    <w:rsid w:val="00647846"/>
    <w:rsid w:val="00647C78"/>
    <w:rsid w:val="00651066"/>
    <w:rsid w:val="006517E7"/>
    <w:rsid w:val="00651B38"/>
    <w:rsid w:val="006529AA"/>
    <w:rsid w:val="00653A07"/>
    <w:rsid w:val="00656114"/>
    <w:rsid w:val="00656631"/>
    <w:rsid w:val="006579B0"/>
    <w:rsid w:val="00662B1C"/>
    <w:rsid w:val="0066421C"/>
    <w:rsid w:val="00666EE0"/>
    <w:rsid w:val="006706A3"/>
    <w:rsid w:val="00670E37"/>
    <w:rsid w:val="00671C90"/>
    <w:rsid w:val="00672918"/>
    <w:rsid w:val="00673075"/>
    <w:rsid w:val="00674D76"/>
    <w:rsid w:val="00674E46"/>
    <w:rsid w:val="0067663F"/>
    <w:rsid w:val="0067707C"/>
    <w:rsid w:val="00680ED2"/>
    <w:rsid w:val="00681B37"/>
    <w:rsid w:val="0068316E"/>
    <w:rsid w:val="00683E2E"/>
    <w:rsid w:val="006860EA"/>
    <w:rsid w:val="00686913"/>
    <w:rsid w:val="00686BB9"/>
    <w:rsid w:val="00686FD6"/>
    <w:rsid w:val="006915ED"/>
    <w:rsid w:val="006919DA"/>
    <w:rsid w:val="00691C38"/>
    <w:rsid w:val="006929D6"/>
    <w:rsid w:val="00693024"/>
    <w:rsid w:val="006936C2"/>
    <w:rsid w:val="00693A2C"/>
    <w:rsid w:val="006942BC"/>
    <w:rsid w:val="0069459C"/>
    <w:rsid w:val="0069695D"/>
    <w:rsid w:val="00696FE5"/>
    <w:rsid w:val="006975A6"/>
    <w:rsid w:val="006A034F"/>
    <w:rsid w:val="006A0F38"/>
    <w:rsid w:val="006A1976"/>
    <w:rsid w:val="006A1C4B"/>
    <w:rsid w:val="006A2F7C"/>
    <w:rsid w:val="006A3975"/>
    <w:rsid w:val="006A4589"/>
    <w:rsid w:val="006A45F1"/>
    <w:rsid w:val="006A46B7"/>
    <w:rsid w:val="006A4BBD"/>
    <w:rsid w:val="006A60AF"/>
    <w:rsid w:val="006A789C"/>
    <w:rsid w:val="006B6B07"/>
    <w:rsid w:val="006C0D38"/>
    <w:rsid w:val="006C1B27"/>
    <w:rsid w:val="006C2506"/>
    <w:rsid w:val="006C40C8"/>
    <w:rsid w:val="006C6251"/>
    <w:rsid w:val="006D03F5"/>
    <w:rsid w:val="006D1DA5"/>
    <w:rsid w:val="006D251A"/>
    <w:rsid w:val="006D4980"/>
    <w:rsid w:val="006D4ED3"/>
    <w:rsid w:val="006D5319"/>
    <w:rsid w:val="006D70D3"/>
    <w:rsid w:val="006E008A"/>
    <w:rsid w:val="006E10A9"/>
    <w:rsid w:val="006E13E0"/>
    <w:rsid w:val="006E20AF"/>
    <w:rsid w:val="006E2BD9"/>
    <w:rsid w:val="006E3D36"/>
    <w:rsid w:val="006E3FFA"/>
    <w:rsid w:val="006E4969"/>
    <w:rsid w:val="006E4C7F"/>
    <w:rsid w:val="006E728D"/>
    <w:rsid w:val="006F1071"/>
    <w:rsid w:val="006F1ABC"/>
    <w:rsid w:val="006F21F6"/>
    <w:rsid w:val="006F2F5F"/>
    <w:rsid w:val="006F3D86"/>
    <w:rsid w:val="006F4C17"/>
    <w:rsid w:val="006F5696"/>
    <w:rsid w:val="006F5B39"/>
    <w:rsid w:val="006F6527"/>
    <w:rsid w:val="00700CB3"/>
    <w:rsid w:val="007015D9"/>
    <w:rsid w:val="00702246"/>
    <w:rsid w:val="0070226B"/>
    <w:rsid w:val="007023E4"/>
    <w:rsid w:val="0070584F"/>
    <w:rsid w:val="00706035"/>
    <w:rsid w:val="00707988"/>
    <w:rsid w:val="007100E8"/>
    <w:rsid w:val="007101E1"/>
    <w:rsid w:val="007107F4"/>
    <w:rsid w:val="00710D88"/>
    <w:rsid w:val="0071199D"/>
    <w:rsid w:val="00711CA4"/>
    <w:rsid w:val="00712F28"/>
    <w:rsid w:val="007149D1"/>
    <w:rsid w:val="00714E11"/>
    <w:rsid w:val="00716415"/>
    <w:rsid w:val="007164E6"/>
    <w:rsid w:val="00716D26"/>
    <w:rsid w:val="00717617"/>
    <w:rsid w:val="00717A45"/>
    <w:rsid w:val="00717CD0"/>
    <w:rsid w:val="00720C38"/>
    <w:rsid w:val="0072190B"/>
    <w:rsid w:val="00721BE4"/>
    <w:rsid w:val="00722CFA"/>
    <w:rsid w:val="007247CA"/>
    <w:rsid w:val="00725425"/>
    <w:rsid w:val="00725EE3"/>
    <w:rsid w:val="00726A8C"/>
    <w:rsid w:val="00730F74"/>
    <w:rsid w:val="00733335"/>
    <w:rsid w:val="00733627"/>
    <w:rsid w:val="00735985"/>
    <w:rsid w:val="00737A12"/>
    <w:rsid w:val="00737EE7"/>
    <w:rsid w:val="00741A06"/>
    <w:rsid w:val="00741CD0"/>
    <w:rsid w:val="0074244C"/>
    <w:rsid w:val="0074434E"/>
    <w:rsid w:val="00744A91"/>
    <w:rsid w:val="007458F9"/>
    <w:rsid w:val="0074653A"/>
    <w:rsid w:val="00746FD6"/>
    <w:rsid w:val="00747012"/>
    <w:rsid w:val="00747362"/>
    <w:rsid w:val="00750C03"/>
    <w:rsid w:val="007517D9"/>
    <w:rsid w:val="007553E9"/>
    <w:rsid w:val="007573CA"/>
    <w:rsid w:val="00757AD5"/>
    <w:rsid w:val="00757B4C"/>
    <w:rsid w:val="00761617"/>
    <w:rsid w:val="00762612"/>
    <w:rsid w:val="007630ED"/>
    <w:rsid w:val="00764316"/>
    <w:rsid w:val="00765BE6"/>
    <w:rsid w:val="0076686E"/>
    <w:rsid w:val="00766987"/>
    <w:rsid w:val="0076717B"/>
    <w:rsid w:val="00767B0F"/>
    <w:rsid w:val="00770745"/>
    <w:rsid w:val="007718B5"/>
    <w:rsid w:val="00772D03"/>
    <w:rsid w:val="007766B9"/>
    <w:rsid w:val="0077696C"/>
    <w:rsid w:val="00776DC2"/>
    <w:rsid w:val="00777895"/>
    <w:rsid w:val="007809EB"/>
    <w:rsid w:val="007821DC"/>
    <w:rsid w:val="007837EA"/>
    <w:rsid w:val="00783B0D"/>
    <w:rsid w:val="00784071"/>
    <w:rsid w:val="00784B0E"/>
    <w:rsid w:val="007864B3"/>
    <w:rsid w:val="007866FE"/>
    <w:rsid w:val="00787BE1"/>
    <w:rsid w:val="007912A7"/>
    <w:rsid w:val="007913E2"/>
    <w:rsid w:val="007928FC"/>
    <w:rsid w:val="00793C10"/>
    <w:rsid w:val="0079420C"/>
    <w:rsid w:val="007965AE"/>
    <w:rsid w:val="007A04AE"/>
    <w:rsid w:val="007A0F41"/>
    <w:rsid w:val="007A1399"/>
    <w:rsid w:val="007A3AA8"/>
    <w:rsid w:val="007A5F65"/>
    <w:rsid w:val="007A72DB"/>
    <w:rsid w:val="007A7318"/>
    <w:rsid w:val="007B0829"/>
    <w:rsid w:val="007B41DB"/>
    <w:rsid w:val="007B62C8"/>
    <w:rsid w:val="007B681B"/>
    <w:rsid w:val="007B6957"/>
    <w:rsid w:val="007B6F67"/>
    <w:rsid w:val="007B72F8"/>
    <w:rsid w:val="007C3EA3"/>
    <w:rsid w:val="007C7657"/>
    <w:rsid w:val="007D0BCC"/>
    <w:rsid w:val="007D0D0C"/>
    <w:rsid w:val="007D100A"/>
    <w:rsid w:val="007D146B"/>
    <w:rsid w:val="007D2491"/>
    <w:rsid w:val="007D37EC"/>
    <w:rsid w:val="007D4135"/>
    <w:rsid w:val="007D41D6"/>
    <w:rsid w:val="007D446E"/>
    <w:rsid w:val="007D53B4"/>
    <w:rsid w:val="007D53E6"/>
    <w:rsid w:val="007D6374"/>
    <w:rsid w:val="007D69BA"/>
    <w:rsid w:val="007D7B59"/>
    <w:rsid w:val="007E0DBB"/>
    <w:rsid w:val="007E14D1"/>
    <w:rsid w:val="007E3675"/>
    <w:rsid w:val="007E3AEE"/>
    <w:rsid w:val="007E3F80"/>
    <w:rsid w:val="007E4BD8"/>
    <w:rsid w:val="007E65BF"/>
    <w:rsid w:val="007E7B65"/>
    <w:rsid w:val="007F026C"/>
    <w:rsid w:val="007F0C03"/>
    <w:rsid w:val="007F18A7"/>
    <w:rsid w:val="007F2198"/>
    <w:rsid w:val="007F3550"/>
    <w:rsid w:val="007F4000"/>
    <w:rsid w:val="007F4BBD"/>
    <w:rsid w:val="007F5E3E"/>
    <w:rsid w:val="007F675A"/>
    <w:rsid w:val="007F7A78"/>
    <w:rsid w:val="007F7C34"/>
    <w:rsid w:val="00800A12"/>
    <w:rsid w:val="00803357"/>
    <w:rsid w:val="008039CD"/>
    <w:rsid w:val="00804C0A"/>
    <w:rsid w:val="00805E99"/>
    <w:rsid w:val="00806AB2"/>
    <w:rsid w:val="0081102C"/>
    <w:rsid w:val="008111A5"/>
    <w:rsid w:val="00811BE0"/>
    <w:rsid w:val="00812379"/>
    <w:rsid w:val="0081284A"/>
    <w:rsid w:val="00813D98"/>
    <w:rsid w:val="00813F67"/>
    <w:rsid w:val="0081476E"/>
    <w:rsid w:val="00815541"/>
    <w:rsid w:val="008155F8"/>
    <w:rsid w:val="00815FF3"/>
    <w:rsid w:val="008179C0"/>
    <w:rsid w:val="0082014C"/>
    <w:rsid w:val="00820500"/>
    <w:rsid w:val="008205CC"/>
    <w:rsid w:val="008206EB"/>
    <w:rsid w:val="00821001"/>
    <w:rsid w:val="00821993"/>
    <w:rsid w:val="00822BBA"/>
    <w:rsid w:val="008233CF"/>
    <w:rsid w:val="00824130"/>
    <w:rsid w:val="008245F2"/>
    <w:rsid w:val="00826885"/>
    <w:rsid w:val="00827A4C"/>
    <w:rsid w:val="00827DA5"/>
    <w:rsid w:val="008324CC"/>
    <w:rsid w:val="00832613"/>
    <w:rsid w:val="00834B6A"/>
    <w:rsid w:val="0083572C"/>
    <w:rsid w:val="0083616E"/>
    <w:rsid w:val="0083680B"/>
    <w:rsid w:val="0083725A"/>
    <w:rsid w:val="008409D9"/>
    <w:rsid w:val="00841A4F"/>
    <w:rsid w:val="00841B32"/>
    <w:rsid w:val="0084502B"/>
    <w:rsid w:val="008470E0"/>
    <w:rsid w:val="00851470"/>
    <w:rsid w:val="008516DE"/>
    <w:rsid w:val="0085186C"/>
    <w:rsid w:val="00853466"/>
    <w:rsid w:val="00854366"/>
    <w:rsid w:val="008553BE"/>
    <w:rsid w:val="008554AF"/>
    <w:rsid w:val="00856795"/>
    <w:rsid w:val="00856D25"/>
    <w:rsid w:val="00857C1B"/>
    <w:rsid w:val="00857E41"/>
    <w:rsid w:val="00860240"/>
    <w:rsid w:val="008608BF"/>
    <w:rsid w:val="00862AE6"/>
    <w:rsid w:val="00862C2C"/>
    <w:rsid w:val="00864857"/>
    <w:rsid w:val="00864A89"/>
    <w:rsid w:val="00872313"/>
    <w:rsid w:val="00873F16"/>
    <w:rsid w:val="00875E98"/>
    <w:rsid w:val="00877FF6"/>
    <w:rsid w:val="008809FA"/>
    <w:rsid w:val="00880CCE"/>
    <w:rsid w:val="00883797"/>
    <w:rsid w:val="00884235"/>
    <w:rsid w:val="0088517A"/>
    <w:rsid w:val="00887E96"/>
    <w:rsid w:val="00890F81"/>
    <w:rsid w:val="00892A83"/>
    <w:rsid w:val="00894F0E"/>
    <w:rsid w:val="00896A09"/>
    <w:rsid w:val="008A03B7"/>
    <w:rsid w:val="008A04E3"/>
    <w:rsid w:val="008A0C1E"/>
    <w:rsid w:val="008A1C26"/>
    <w:rsid w:val="008A3D2B"/>
    <w:rsid w:val="008A4E4F"/>
    <w:rsid w:val="008A534E"/>
    <w:rsid w:val="008A6E18"/>
    <w:rsid w:val="008B0C83"/>
    <w:rsid w:val="008B12BC"/>
    <w:rsid w:val="008B14E4"/>
    <w:rsid w:val="008B4FCA"/>
    <w:rsid w:val="008B5B11"/>
    <w:rsid w:val="008B5D8B"/>
    <w:rsid w:val="008C098E"/>
    <w:rsid w:val="008C133C"/>
    <w:rsid w:val="008C1BC7"/>
    <w:rsid w:val="008C33F3"/>
    <w:rsid w:val="008C4512"/>
    <w:rsid w:val="008C56FD"/>
    <w:rsid w:val="008C595A"/>
    <w:rsid w:val="008C5CD1"/>
    <w:rsid w:val="008C6738"/>
    <w:rsid w:val="008C7840"/>
    <w:rsid w:val="008D2549"/>
    <w:rsid w:val="008D27FC"/>
    <w:rsid w:val="008D4429"/>
    <w:rsid w:val="008D4912"/>
    <w:rsid w:val="008D4A1A"/>
    <w:rsid w:val="008D4D1A"/>
    <w:rsid w:val="008D566E"/>
    <w:rsid w:val="008D6410"/>
    <w:rsid w:val="008D6958"/>
    <w:rsid w:val="008D7190"/>
    <w:rsid w:val="008E4B10"/>
    <w:rsid w:val="008E5FE7"/>
    <w:rsid w:val="008E6277"/>
    <w:rsid w:val="008E6A5A"/>
    <w:rsid w:val="008E7061"/>
    <w:rsid w:val="008E7F9F"/>
    <w:rsid w:val="008F1E6B"/>
    <w:rsid w:val="008F2CD2"/>
    <w:rsid w:val="008F3F9A"/>
    <w:rsid w:val="008F4970"/>
    <w:rsid w:val="008F5F46"/>
    <w:rsid w:val="008F6111"/>
    <w:rsid w:val="008F6493"/>
    <w:rsid w:val="008F7332"/>
    <w:rsid w:val="00900B85"/>
    <w:rsid w:val="00903336"/>
    <w:rsid w:val="00904011"/>
    <w:rsid w:val="0090563F"/>
    <w:rsid w:val="0091207F"/>
    <w:rsid w:val="00912996"/>
    <w:rsid w:val="00913FE8"/>
    <w:rsid w:val="00915C3C"/>
    <w:rsid w:val="009163EE"/>
    <w:rsid w:val="00916B87"/>
    <w:rsid w:val="0091721A"/>
    <w:rsid w:val="00920CC3"/>
    <w:rsid w:val="00921DAC"/>
    <w:rsid w:val="00922B0F"/>
    <w:rsid w:val="00923B6B"/>
    <w:rsid w:val="00924162"/>
    <w:rsid w:val="00924475"/>
    <w:rsid w:val="00926D43"/>
    <w:rsid w:val="00926DA9"/>
    <w:rsid w:val="0092765F"/>
    <w:rsid w:val="00930057"/>
    <w:rsid w:val="009303D7"/>
    <w:rsid w:val="009321B4"/>
    <w:rsid w:val="0093383F"/>
    <w:rsid w:val="00935988"/>
    <w:rsid w:val="00935F97"/>
    <w:rsid w:val="009362C5"/>
    <w:rsid w:val="00936C9C"/>
    <w:rsid w:val="009373AA"/>
    <w:rsid w:val="009409F6"/>
    <w:rsid w:val="00940E27"/>
    <w:rsid w:val="00941F54"/>
    <w:rsid w:val="00943B34"/>
    <w:rsid w:val="00944202"/>
    <w:rsid w:val="009453C9"/>
    <w:rsid w:val="0094580C"/>
    <w:rsid w:val="0094655D"/>
    <w:rsid w:val="00946643"/>
    <w:rsid w:val="00947573"/>
    <w:rsid w:val="00950266"/>
    <w:rsid w:val="00950694"/>
    <w:rsid w:val="00960BE1"/>
    <w:rsid w:val="00961831"/>
    <w:rsid w:val="00961D56"/>
    <w:rsid w:val="00962B90"/>
    <w:rsid w:val="00963701"/>
    <w:rsid w:val="00963EB8"/>
    <w:rsid w:val="00964547"/>
    <w:rsid w:val="00965D4B"/>
    <w:rsid w:val="009677E5"/>
    <w:rsid w:val="00967875"/>
    <w:rsid w:val="00970CDD"/>
    <w:rsid w:val="00970E45"/>
    <w:rsid w:val="00970ED8"/>
    <w:rsid w:val="009713A8"/>
    <w:rsid w:val="009729B7"/>
    <w:rsid w:val="00973F36"/>
    <w:rsid w:val="009745B6"/>
    <w:rsid w:val="009764C4"/>
    <w:rsid w:val="00977E5A"/>
    <w:rsid w:val="00977E76"/>
    <w:rsid w:val="00977E7F"/>
    <w:rsid w:val="00980667"/>
    <w:rsid w:val="009818B8"/>
    <w:rsid w:val="009832F3"/>
    <w:rsid w:val="009841EF"/>
    <w:rsid w:val="00986C46"/>
    <w:rsid w:val="00986EC8"/>
    <w:rsid w:val="00991671"/>
    <w:rsid w:val="00994326"/>
    <w:rsid w:val="0099665A"/>
    <w:rsid w:val="00997136"/>
    <w:rsid w:val="009972F7"/>
    <w:rsid w:val="00997E0D"/>
    <w:rsid w:val="009A2268"/>
    <w:rsid w:val="009A2BA3"/>
    <w:rsid w:val="009A31EB"/>
    <w:rsid w:val="009A322F"/>
    <w:rsid w:val="009A6ADD"/>
    <w:rsid w:val="009A7591"/>
    <w:rsid w:val="009A7D71"/>
    <w:rsid w:val="009B0225"/>
    <w:rsid w:val="009B06F3"/>
    <w:rsid w:val="009B0AAF"/>
    <w:rsid w:val="009B600D"/>
    <w:rsid w:val="009B706B"/>
    <w:rsid w:val="009B7481"/>
    <w:rsid w:val="009C2790"/>
    <w:rsid w:val="009C3211"/>
    <w:rsid w:val="009C33EE"/>
    <w:rsid w:val="009C401B"/>
    <w:rsid w:val="009C5610"/>
    <w:rsid w:val="009C5FCB"/>
    <w:rsid w:val="009C6A5D"/>
    <w:rsid w:val="009D29E7"/>
    <w:rsid w:val="009D386D"/>
    <w:rsid w:val="009D445B"/>
    <w:rsid w:val="009D48BA"/>
    <w:rsid w:val="009D5A02"/>
    <w:rsid w:val="009D7D31"/>
    <w:rsid w:val="009E0865"/>
    <w:rsid w:val="009E238F"/>
    <w:rsid w:val="009E379C"/>
    <w:rsid w:val="009E634F"/>
    <w:rsid w:val="009F0B5C"/>
    <w:rsid w:val="009F477B"/>
    <w:rsid w:val="009F4A0C"/>
    <w:rsid w:val="009F4EFF"/>
    <w:rsid w:val="009F500E"/>
    <w:rsid w:val="009F779D"/>
    <w:rsid w:val="00A01DD0"/>
    <w:rsid w:val="00A01E77"/>
    <w:rsid w:val="00A0279A"/>
    <w:rsid w:val="00A03201"/>
    <w:rsid w:val="00A0754E"/>
    <w:rsid w:val="00A1052A"/>
    <w:rsid w:val="00A10D4D"/>
    <w:rsid w:val="00A11116"/>
    <w:rsid w:val="00A12065"/>
    <w:rsid w:val="00A144BC"/>
    <w:rsid w:val="00A14DFE"/>
    <w:rsid w:val="00A15EF5"/>
    <w:rsid w:val="00A20423"/>
    <w:rsid w:val="00A220B4"/>
    <w:rsid w:val="00A22E47"/>
    <w:rsid w:val="00A23D57"/>
    <w:rsid w:val="00A24B41"/>
    <w:rsid w:val="00A25936"/>
    <w:rsid w:val="00A27A8C"/>
    <w:rsid w:val="00A309AF"/>
    <w:rsid w:val="00A30C51"/>
    <w:rsid w:val="00A32ED9"/>
    <w:rsid w:val="00A34CA4"/>
    <w:rsid w:val="00A358C3"/>
    <w:rsid w:val="00A37471"/>
    <w:rsid w:val="00A4003D"/>
    <w:rsid w:val="00A4025A"/>
    <w:rsid w:val="00A408D7"/>
    <w:rsid w:val="00A40E4C"/>
    <w:rsid w:val="00A41A58"/>
    <w:rsid w:val="00A41ABE"/>
    <w:rsid w:val="00A430CB"/>
    <w:rsid w:val="00A43905"/>
    <w:rsid w:val="00A4449C"/>
    <w:rsid w:val="00A44A0E"/>
    <w:rsid w:val="00A44A49"/>
    <w:rsid w:val="00A44FF6"/>
    <w:rsid w:val="00A45EB7"/>
    <w:rsid w:val="00A47D75"/>
    <w:rsid w:val="00A50A0A"/>
    <w:rsid w:val="00A50FDD"/>
    <w:rsid w:val="00A52180"/>
    <w:rsid w:val="00A528C7"/>
    <w:rsid w:val="00A53191"/>
    <w:rsid w:val="00A5674D"/>
    <w:rsid w:val="00A568D9"/>
    <w:rsid w:val="00A568E7"/>
    <w:rsid w:val="00A57178"/>
    <w:rsid w:val="00A57471"/>
    <w:rsid w:val="00A60BC6"/>
    <w:rsid w:val="00A61AA2"/>
    <w:rsid w:val="00A62B56"/>
    <w:rsid w:val="00A63ECF"/>
    <w:rsid w:val="00A64340"/>
    <w:rsid w:val="00A65890"/>
    <w:rsid w:val="00A67043"/>
    <w:rsid w:val="00A67B2D"/>
    <w:rsid w:val="00A70962"/>
    <w:rsid w:val="00A7163F"/>
    <w:rsid w:val="00A72DD3"/>
    <w:rsid w:val="00A73878"/>
    <w:rsid w:val="00A74504"/>
    <w:rsid w:val="00A7582E"/>
    <w:rsid w:val="00A77CEE"/>
    <w:rsid w:val="00A77CFC"/>
    <w:rsid w:val="00A8377D"/>
    <w:rsid w:val="00A842B2"/>
    <w:rsid w:val="00A846EF"/>
    <w:rsid w:val="00A84848"/>
    <w:rsid w:val="00A86F1B"/>
    <w:rsid w:val="00A87125"/>
    <w:rsid w:val="00A915C5"/>
    <w:rsid w:val="00A94783"/>
    <w:rsid w:val="00A94A49"/>
    <w:rsid w:val="00A9502D"/>
    <w:rsid w:val="00A95392"/>
    <w:rsid w:val="00A971F9"/>
    <w:rsid w:val="00A97368"/>
    <w:rsid w:val="00AA048A"/>
    <w:rsid w:val="00AA20F6"/>
    <w:rsid w:val="00AA298A"/>
    <w:rsid w:val="00AA42BE"/>
    <w:rsid w:val="00AA489A"/>
    <w:rsid w:val="00AA5549"/>
    <w:rsid w:val="00AA5B1C"/>
    <w:rsid w:val="00AA698B"/>
    <w:rsid w:val="00AA6EBF"/>
    <w:rsid w:val="00AB29B0"/>
    <w:rsid w:val="00AB2DA4"/>
    <w:rsid w:val="00AB3950"/>
    <w:rsid w:val="00AB3FFB"/>
    <w:rsid w:val="00AB4319"/>
    <w:rsid w:val="00AB51BD"/>
    <w:rsid w:val="00AB7EBC"/>
    <w:rsid w:val="00AC09CF"/>
    <w:rsid w:val="00AC2020"/>
    <w:rsid w:val="00AC2B63"/>
    <w:rsid w:val="00AC37F3"/>
    <w:rsid w:val="00AC43B4"/>
    <w:rsid w:val="00AC4D17"/>
    <w:rsid w:val="00AC5E3E"/>
    <w:rsid w:val="00AC73EE"/>
    <w:rsid w:val="00AC7E49"/>
    <w:rsid w:val="00AD1776"/>
    <w:rsid w:val="00AD393E"/>
    <w:rsid w:val="00AD444A"/>
    <w:rsid w:val="00AD461A"/>
    <w:rsid w:val="00AD469F"/>
    <w:rsid w:val="00AD5E5A"/>
    <w:rsid w:val="00AD63A1"/>
    <w:rsid w:val="00AD6531"/>
    <w:rsid w:val="00AD6BF8"/>
    <w:rsid w:val="00AE01D2"/>
    <w:rsid w:val="00AE0EA8"/>
    <w:rsid w:val="00AE1A01"/>
    <w:rsid w:val="00AE1B1C"/>
    <w:rsid w:val="00AE1B60"/>
    <w:rsid w:val="00AE21B6"/>
    <w:rsid w:val="00AE4D98"/>
    <w:rsid w:val="00AE51C6"/>
    <w:rsid w:val="00AE5EF0"/>
    <w:rsid w:val="00AF059A"/>
    <w:rsid w:val="00AF0666"/>
    <w:rsid w:val="00AF0BC6"/>
    <w:rsid w:val="00AF3EE4"/>
    <w:rsid w:val="00AF4341"/>
    <w:rsid w:val="00AF5548"/>
    <w:rsid w:val="00AF593D"/>
    <w:rsid w:val="00B00892"/>
    <w:rsid w:val="00B01F8A"/>
    <w:rsid w:val="00B0211D"/>
    <w:rsid w:val="00B02399"/>
    <w:rsid w:val="00B029EB"/>
    <w:rsid w:val="00B05347"/>
    <w:rsid w:val="00B06BEA"/>
    <w:rsid w:val="00B10411"/>
    <w:rsid w:val="00B11C5A"/>
    <w:rsid w:val="00B139C1"/>
    <w:rsid w:val="00B13DBD"/>
    <w:rsid w:val="00B15ADC"/>
    <w:rsid w:val="00B15B2A"/>
    <w:rsid w:val="00B17D65"/>
    <w:rsid w:val="00B2199D"/>
    <w:rsid w:val="00B23161"/>
    <w:rsid w:val="00B2369A"/>
    <w:rsid w:val="00B240AD"/>
    <w:rsid w:val="00B3107A"/>
    <w:rsid w:val="00B3207C"/>
    <w:rsid w:val="00B32DC0"/>
    <w:rsid w:val="00B33C14"/>
    <w:rsid w:val="00B34F2C"/>
    <w:rsid w:val="00B35ABF"/>
    <w:rsid w:val="00B3610E"/>
    <w:rsid w:val="00B362E4"/>
    <w:rsid w:val="00B37421"/>
    <w:rsid w:val="00B40B28"/>
    <w:rsid w:val="00B416AB"/>
    <w:rsid w:val="00B44076"/>
    <w:rsid w:val="00B44A57"/>
    <w:rsid w:val="00B505DB"/>
    <w:rsid w:val="00B50B51"/>
    <w:rsid w:val="00B50BB5"/>
    <w:rsid w:val="00B5478F"/>
    <w:rsid w:val="00B55F2F"/>
    <w:rsid w:val="00B56F29"/>
    <w:rsid w:val="00B57CA5"/>
    <w:rsid w:val="00B6042B"/>
    <w:rsid w:val="00B606D6"/>
    <w:rsid w:val="00B6097E"/>
    <w:rsid w:val="00B61859"/>
    <w:rsid w:val="00B63CA4"/>
    <w:rsid w:val="00B63DC9"/>
    <w:rsid w:val="00B65A83"/>
    <w:rsid w:val="00B665B2"/>
    <w:rsid w:val="00B6728C"/>
    <w:rsid w:val="00B6734E"/>
    <w:rsid w:val="00B67B1E"/>
    <w:rsid w:val="00B7098A"/>
    <w:rsid w:val="00B72832"/>
    <w:rsid w:val="00B74AF7"/>
    <w:rsid w:val="00B75696"/>
    <w:rsid w:val="00B7783E"/>
    <w:rsid w:val="00B77F79"/>
    <w:rsid w:val="00B8004A"/>
    <w:rsid w:val="00B817F7"/>
    <w:rsid w:val="00B819A5"/>
    <w:rsid w:val="00B82CF2"/>
    <w:rsid w:val="00B83B6C"/>
    <w:rsid w:val="00B840B6"/>
    <w:rsid w:val="00B84280"/>
    <w:rsid w:val="00B847A6"/>
    <w:rsid w:val="00B853C5"/>
    <w:rsid w:val="00B85F45"/>
    <w:rsid w:val="00B85F97"/>
    <w:rsid w:val="00B864BB"/>
    <w:rsid w:val="00B86C1B"/>
    <w:rsid w:val="00B87C7B"/>
    <w:rsid w:val="00B921FC"/>
    <w:rsid w:val="00B92A70"/>
    <w:rsid w:val="00B92FD0"/>
    <w:rsid w:val="00B94503"/>
    <w:rsid w:val="00B949FC"/>
    <w:rsid w:val="00B9655F"/>
    <w:rsid w:val="00B96971"/>
    <w:rsid w:val="00BA1434"/>
    <w:rsid w:val="00BA19BD"/>
    <w:rsid w:val="00BA346C"/>
    <w:rsid w:val="00BA42EA"/>
    <w:rsid w:val="00BA6DA2"/>
    <w:rsid w:val="00BB1FA4"/>
    <w:rsid w:val="00BB3A06"/>
    <w:rsid w:val="00BB3FE9"/>
    <w:rsid w:val="00BB44B3"/>
    <w:rsid w:val="00BB5299"/>
    <w:rsid w:val="00BB6265"/>
    <w:rsid w:val="00BB655A"/>
    <w:rsid w:val="00BB6698"/>
    <w:rsid w:val="00BB680D"/>
    <w:rsid w:val="00BB7330"/>
    <w:rsid w:val="00BB74F0"/>
    <w:rsid w:val="00BB76B8"/>
    <w:rsid w:val="00BC08E4"/>
    <w:rsid w:val="00BC0BE9"/>
    <w:rsid w:val="00BC185F"/>
    <w:rsid w:val="00BC3648"/>
    <w:rsid w:val="00BC5E73"/>
    <w:rsid w:val="00BC6B1E"/>
    <w:rsid w:val="00BC70A4"/>
    <w:rsid w:val="00BD4FFA"/>
    <w:rsid w:val="00BD5E69"/>
    <w:rsid w:val="00BD6152"/>
    <w:rsid w:val="00BE0340"/>
    <w:rsid w:val="00BE33E9"/>
    <w:rsid w:val="00BE3D5F"/>
    <w:rsid w:val="00BE47D2"/>
    <w:rsid w:val="00BE4933"/>
    <w:rsid w:val="00BE6E40"/>
    <w:rsid w:val="00BE71F6"/>
    <w:rsid w:val="00BF1A67"/>
    <w:rsid w:val="00BF283E"/>
    <w:rsid w:val="00BF2A49"/>
    <w:rsid w:val="00BF55FD"/>
    <w:rsid w:val="00BF5F17"/>
    <w:rsid w:val="00BF6E84"/>
    <w:rsid w:val="00C00560"/>
    <w:rsid w:val="00C00B2C"/>
    <w:rsid w:val="00C03261"/>
    <w:rsid w:val="00C0355F"/>
    <w:rsid w:val="00C03ADD"/>
    <w:rsid w:val="00C03FB9"/>
    <w:rsid w:val="00C06F0A"/>
    <w:rsid w:val="00C07FF2"/>
    <w:rsid w:val="00C11316"/>
    <w:rsid w:val="00C131B6"/>
    <w:rsid w:val="00C137F8"/>
    <w:rsid w:val="00C14C18"/>
    <w:rsid w:val="00C1607C"/>
    <w:rsid w:val="00C17F52"/>
    <w:rsid w:val="00C23EEF"/>
    <w:rsid w:val="00C2411A"/>
    <w:rsid w:val="00C2433C"/>
    <w:rsid w:val="00C24AEF"/>
    <w:rsid w:val="00C2513A"/>
    <w:rsid w:val="00C2673C"/>
    <w:rsid w:val="00C26FC8"/>
    <w:rsid w:val="00C3043C"/>
    <w:rsid w:val="00C312A7"/>
    <w:rsid w:val="00C319FC"/>
    <w:rsid w:val="00C34D4E"/>
    <w:rsid w:val="00C34DF7"/>
    <w:rsid w:val="00C35A6B"/>
    <w:rsid w:val="00C36C56"/>
    <w:rsid w:val="00C37538"/>
    <w:rsid w:val="00C42800"/>
    <w:rsid w:val="00C4288F"/>
    <w:rsid w:val="00C42E3F"/>
    <w:rsid w:val="00C440EC"/>
    <w:rsid w:val="00C442A1"/>
    <w:rsid w:val="00C446E3"/>
    <w:rsid w:val="00C44ED2"/>
    <w:rsid w:val="00C44EEC"/>
    <w:rsid w:val="00C45F7E"/>
    <w:rsid w:val="00C471BD"/>
    <w:rsid w:val="00C5428A"/>
    <w:rsid w:val="00C54DAB"/>
    <w:rsid w:val="00C57799"/>
    <w:rsid w:val="00C57A7D"/>
    <w:rsid w:val="00C62812"/>
    <w:rsid w:val="00C62AD2"/>
    <w:rsid w:val="00C6354A"/>
    <w:rsid w:val="00C63BE8"/>
    <w:rsid w:val="00C64A4C"/>
    <w:rsid w:val="00C65822"/>
    <w:rsid w:val="00C659F7"/>
    <w:rsid w:val="00C662D8"/>
    <w:rsid w:val="00C7010C"/>
    <w:rsid w:val="00C70941"/>
    <w:rsid w:val="00C71E3D"/>
    <w:rsid w:val="00C71F60"/>
    <w:rsid w:val="00C71F6B"/>
    <w:rsid w:val="00C724A6"/>
    <w:rsid w:val="00C72C84"/>
    <w:rsid w:val="00C75A43"/>
    <w:rsid w:val="00C76407"/>
    <w:rsid w:val="00C77DA5"/>
    <w:rsid w:val="00C80F9E"/>
    <w:rsid w:val="00C81890"/>
    <w:rsid w:val="00C81FC2"/>
    <w:rsid w:val="00C824FD"/>
    <w:rsid w:val="00C82D97"/>
    <w:rsid w:val="00C82E33"/>
    <w:rsid w:val="00C84782"/>
    <w:rsid w:val="00C86106"/>
    <w:rsid w:val="00C8796E"/>
    <w:rsid w:val="00C9061D"/>
    <w:rsid w:val="00C92510"/>
    <w:rsid w:val="00C93D79"/>
    <w:rsid w:val="00C93F93"/>
    <w:rsid w:val="00C95B75"/>
    <w:rsid w:val="00C96C06"/>
    <w:rsid w:val="00C97DCA"/>
    <w:rsid w:val="00CA0032"/>
    <w:rsid w:val="00CA043D"/>
    <w:rsid w:val="00CA05E6"/>
    <w:rsid w:val="00CA0F0E"/>
    <w:rsid w:val="00CA5745"/>
    <w:rsid w:val="00CA5941"/>
    <w:rsid w:val="00CA5A16"/>
    <w:rsid w:val="00CA5C95"/>
    <w:rsid w:val="00CA71FC"/>
    <w:rsid w:val="00CB196C"/>
    <w:rsid w:val="00CB2054"/>
    <w:rsid w:val="00CB27B1"/>
    <w:rsid w:val="00CB2BB0"/>
    <w:rsid w:val="00CB31BA"/>
    <w:rsid w:val="00CB47AD"/>
    <w:rsid w:val="00CB581D"/>
    <w:rsid w:val="00CB7A9D"/>
    <w:rsid w:val="00CB7C94"/>
    <w:rsid w:val="00CC0DFE"/>
    <w:rsid w:val="00CC16C7"/>
    <w:rsid w:val="00CC2A22"/>
    <w:rsid w:val="00CC2BA3"/>
    <w:rsid w:val="00CC2BEE"/>
    <w:rsid w:val="00CC316F"/>
    <w:rsid w:val="00CC388D"/>
    <w:rsid w:val="00CC4021"/>
    <w:rsid w:val="00CC4894"/>
    <w:rsid w:val="00CC4BCC"/>
    <w:rsid w:val="00CC4BCF"/>
    <w:rsid w:val="00CC570D"/>
    <w:rsid w:val="00CC66D4"/>
    <w:rsid w:val="00CC740F"/>
    <w:rsid w:val="00CD1ECC"/>
    <w:rsid w:val="00CD2A95"/>
    <w:rsid w:val="00CD2AF6"/>
    <w:rsid w:val="00CD30D4"/>
    <w:rsid w:val="00CD35F7"/>
    <w:rsid w:val="00CD5B3D"/>
    <w:rsid w:val="00CD624E"/>
    <w:rsid w:val="00CD64ED"/>
    <w:rsid w:val="00CD7CA6"/>
    <w:rsid w:val="00CE05EE"/>
    <w:rsid w:val="00CE0E4D"/>
    <w:rsid w:val="00CE2F32"/>
    <w:rsid w:val="00CE3310"/>
    <w:rsid w:val="00CE3CEC"/>
    <w:rsid w:val="00CE3D2A"/>
    <w:rsid w:val="00CE3E69"/>
    <w:rsid w:val="00CE54BE"/>
    <w:rsid w:val="00CE5E72"/>
    <w:rsid w:val="00CE66A3"/>
    <w:rsid w:val="00CE7F67"/>
    <w:rsid w:val="00CF0EC0"/>
    <w:rsid w:val="00CF1A3C"/>
    <w:rsid w:val="00CF2CDC"/>
    <w:rsid w:val="00CF4788"/>
    <w:rsid w:val="00CF4D5E"/>
    <w:rsid w:val="00CF5ED2"/>
    <w:rsid w:val="00CF789F"/>
    <w:rsid w:val="00D0029A"/>
    <w:rsid w:val="00D013EE"/>
    <w:rsid w:val="00D0228E"/>
    <w:rsid w:val="00D02828"/>
    <w:rsid w:val="00D03326"/>
    <w:rsid w:val="00D03807"/>
    <w:rsid w:val="00D05F94"/>
    <w:rsid w:val="00D069F8"/>
    <w:rsid w:val="00D06F12"/>
    <w:rsid w:val="00D076D1"/>
    <w:rsid w:val="00D10824"/>
    <w:rsid w:val="00D10B49"/>
    <w:rsid w:val="00D10C87"/>
    <w:rsid w:val="00D11475"/>
    <w:rsid w:val="00D11E45"/>
    <w:rsid w:val="00D11E83"/>
    <w:rsid w:val="00D134CD"/>
    <w:rsid w:val="00D1415B"/>
    <w:rsid w:val="00D14455"/>
    <w:rsid w:val="00D15774"/>
    <w:rsid w:val="00D167AB"/>
    <w:rsid w:val="00D173FD"/>
    <w:rsid w:val="00D204C4"/>
    <w:rsid w:val="00D2124F"/>
    <w:rsid w:val="00D22DF4"/>
    <w:rsid w:val="00D255DD"/>
    <w:rsid w:val="00D25669"/>
    <w:rsid w:val="00D256A3"/>
    <w:rsid w:val="00D301E2"/>
    <w:rsid w:val="00D30339"/>
    <w:rsid w:val="00D312D3"/>
    <w:rsid w:val="00D31A1C"/>
    <w:rsid w:val="00D32885"/>
    <w:rsid w:val="00D343F5"/>
    <w:rsid w:val="00D3574E"/>
    <w:rsid w:val="00D372C1"/>
    <w:rsid w:val="00D400C3"/>
    <w:rsid w:val="00D4063A"/>
    <w:rsid w:val="00D426B1"/>
    <w:rsid w:val="00D447D9"/>
    <w:rsid w:val="00D452D0"/>
    <w:rsid w:val="00D4552B"/>
    <w:rsid w:val="00D469B6"/>
    <w:rsid w:val="00D46E48"/>
    <w:rsid w:val="00D47077"/>
    <w:rsid w:val="00D508ED"/>
    <w:rsid w:val="00D514FD"/>
    <w:rsid w:val="00D5244B"/>
    <w:rsid w:val="00D53150"/>
    <w:rsid w:val="00D545F5"/>
    <w:rsid w:val="00D5763E"/>
    <w:rsid w:val="00D61039"/>
    <w:rsid w:val="00D612AD"/>
    <w:rsid w:val="00D6147C"/>
    <w:rsid w:val="00D61A76"/>
    <w:rsid w:val="00D61E67"/>
    <w:rsid w:val="00D62777"/>
    <w:rsid w:val="00D642D7"/>
    <w:rsid w:val="00D66421"/>
    <w:rsid w:val="00D6691B"/>
    <w:rsid w:val="00D673A1"/>
    <w:rsid w:val="00D70DF8"/>
    <w:rsid w:val="00D71121"/>
    <w:rsid w:val="00D71322"/>
    <w:rsid w:val="00D716FB"/>
    <w:rsid w:val="00D73996"/>
    <w:rsid w:val="00D744B2"/>
    <w:rsid w:val="00D74C64"/>
    <w:rsid w:val="00D75356"/>
    <w:rsid w:val="00D76085"/>
    <w:rsid w:val="00D813EC"/>
    <w:rsid w:val="00D821F1"/>
    <w:rsid w:val="00D825E6"/>
    <w:rsid w:val="00D83020"/>
    <w:rsid w:val="00D857BA"/>
    <w:rsid w:val="00D85B81"/>
    <w:rsid w:val="00D86022"/>
    <w:rsid w:val="00D86BE1"/>
    <w:rsid w:val="00D8754B"/>
    <w:rsid w:val="00D93711"/>
    <w:rsid w:val="00D938E8"/>
    <w:rsid w:val="00D946F9"/>
    <w:rsid w:val="00D94A0E"/>
    <w:rsid w:val="00D9587B"/>
    <w:rsid w:val="00D96136"/>
    <w:rsid w:val="00DA046D"/>
    <w:rsid w:val="00DA0A4E"/>
    <w:rsid w:val="00DA186C"/>
    <w:rsid w:val="00DA1949"/>
    <w:rsid w:val="00DA1C82"/>
    <w:rsid w:val="00DA3E70"/>
    <w:rsid w:val="00DA4144"/>
    <w:rsid w:val="00DA57AB"/>
    <w:rsid w:val="00DA5B0C"/>
    <w:rsid w:val="00DA76A9"/>
    <w:rsid w:val="00DB1E7F"/>
    <w:rsid w:val="00DB1F4E"/>
    <w:rsid w:val="00DB2118"/>
    <w:rsid w:val="00DB21DD"/>
    <w:rsid w:val="00DB264C"/>
    <w:rsid w:val="00DB36CD"/>
    <w:rsid w:val="00DB3F21"/>
    <w:rsid w:val="00DB5D3D"/>
    <w:rsid w:val="00DB7429"/>
    <w:rsid w:val="00DB7523"/>
    <w:rsid w:val="00DC186B"/>
    <w:rsid w:val="00DC18C3"/>
    <w:rsid w:val="00DC1A7A"/>
    <w:rsid w:val="00DC21F8"/>
    <w:rsid w:val="00DC2981"/>
    <w:rsid w:val="00DC2FED"/>
    <w:rsid w:val="00DC4A60"/>
    <w:rsid w:val="00DC6427"/>
    <w:rsid w:val="00DC6F99"/>
    <w:rsid w:val="00DC7E7B"/>
    <w:rsid w:val="00DD1055"/>
    <w:rsid w:val="00DD4220"/>
    <w:rsid w:val="00DD46EB"/>
    <w:rsid w:val="00DD51F8"/>
    <w:rsid w:val="00DD643B"/>
    <w:rsid w:val="00DD6B0A"/>
    <w:rsid w:val="00DD72BA"/>
    <w:rsid w:val="00DE1576"/>
    <w:rsid w:val="00DE19D1"/>
    <w:rsid w:val="00DE1FD6"/>
    <w:rsid w:val="00DE292B"/>
    <w:rsid w:val="00DE377E"/>
    <w:rsid w:val="00DE4E64"/>
    <w:rsid w:val="00DE64C1"/>
    <w:rsid w:val="00DE6C86"/>
    <w:rsid w:val="00DF0368"/>
    <w:rsid w:val="00DF07A9"/>
    <w:rsid w:val="00DF0EA4"/>
    <w:rsid w:val="00DF1722"/>
    <w:rsid w:val="00DF1A80"/>
    <w:rsid w:val="00DF25CD"/>
    <w:rsid w:val="00DF2DA6"/>
    <w:rsid w:val="00DF404F"/>
    <w:rsid w:val="00E0017A"/>
    <w:rsid w:val="00E00711"/>
    <w:rsid w:val="00E007F6"/>
    <w:rsid w:val="00E00EAC"/>
    <w:rsid w:val="00E011D0"/>
    <w:rsid w:val="00E012AC"/>
    <w:rsid w:val="00E0182B"/>
    <w:rsid w:val="00E03B55"/>
    <w:rsid w:val="00E040A8"/>
    <w:rsid w:val="00E0529E"/>
    <w:rsid w:val="00E05BFC"/>
    <w:rsid w:val="00E060DB"/>
    <w:rsid w:val="00E063EA"/>
    <w:rsid w:val="00E0689C"/>
    <w:rsid w:val="00E06A4D"/>
    <w:rsid w:val="00E122B1"/>
    <w:rsid w:val="00E133D5"/>
    <w:rsid w:val="00E13AEC"/>
    <w:rsid w:val="00E16D19"/>
    <w:rsid w:val="00E17AA3"/>
    <w:rsid w:val="00E2019C"/>
    <w:rsid w:val="00E201C4"/>
    <w:rsid w:val="00E21252"/>
    <w:rsid w:val="00E212BF"/>
    <w:rsid w:val="00E213F9"/>
    <w:rsid w:val="00E21940"/>
    <w:rsid w:val="00E2263F"/>
    <w:rsid w:val="00E24800"/>
    <w:rsid w:val="00E24856"/>
    <w:rsid w:val="00E26D2E"/>
    <w:rsid w:val="00E2761A"/>
    <w:rsid w:val="00E30648"/>
    <w:rsid w:val="00E32BD4"/>
    <w:rsid w:val="00E33073"/>
    <w:rsid w:val="00E332B4"/>
    <w:rsid w:val="00E341BC"/>
    <w:rsid w:val="00E35362"/>
    <w:rsid w:val="00E36C3B"/>
    <w:rsid w:val="00E37B1D"/>
    <w:rsid w:val="00E40DC6"/>
    <w:rsid w:val="00E41450"/>
    <w:rsid w:val="00E41763"/>
    <w:rsid w:val="00E4351D"/>
    <w:rsid w:val="00E43726"/>
    <w:rsid w:val="00E43A7A"/>
    <w:rsid w:val="00E51A71"/>
    <w:rsid w:val="00E521FE"/>
    <w:rsid w:val="00E544E2"/>
    <w:rsid w:val="00E548B9"/>
    <w:rsid w:val="00E551B6"/>
    <w:rsid w:val="00E57344"/>
    <w:rsid w:val="00E63923"/>
    <w:rsid w:val="00E66BCA"/>
    <w:rsid w:val="00E67B04"/>
    <w:rsid w:val="00E71BAF"/>
    <w:rsid w:val="00E730DA"/>
    <w:rsid w:val="00E741E9"/>
    <w:rsid w:val="00E75577"/>
    <w:rsid w:val="00E756C1"/>
    <w:rsid w:val="00E771B9"/>
    <w:rsid w:val="00E77B1B"/>
    <w:rsid w:val="00E8039F"/>
    <w:rsid w:val="00E81B3F"/>
    <w:rsid w:val="00E81D15"/>
    <w:rsid w:val="00E82D6D"/>
    <w:rsid w:val="00E84BA5"/>
    <w:rsid w:val="00E857B4"/>
    <w:rsid w:val="00E85CB3"/>
    <w:rsid w:val="00E86097"/>
    <w:rsid w:val="00E86EAD"/>
    <w:rsid w:val="00E87645"/>
    <w:rsid w:val="00E87F32"/>
    <w:rsid w:val="00E9014B"/>
    <w:rsid w:val="00E926BF"/>
    <w:rsid w:val="00E92EEA"/>
    <w:rsid w:val="00E9555C"/>
    <w:rsid w:val="00E95A48"/>
    <w:rsid w:val="00E963F7"/>
    <w:rsid w:val="00E966A4"/>
    <w:rsid w:val="00E96FB5"/>
    <w:rsid w:val="00EA2383"/>
    <w:rsid w:val="00EA62BE"/>
    <w:rsid w:val="00EA6C58"/>
    <w:rsid w:val="00EA6E9D"/>
    <w:rsid w:val="00EA74B8"/>
    <w:rsid w:val="00EA7A1B"/>
    <w:rsid w:val="00EB09E6"/>
    <w:rsid w:val="00EB0FA2"/>
    <w:rsid w:val="00EB1C1B"/>
    <w:rsid w:val="00EB3606"/>
    <w:rsid w:val="00EB5833"/>
    <w:rsid w:val="00EC0A5E"/>
    <w:rsid w:val="00EC1244"/>
    <w:rsid w:val="00EC219B"/>
    <w:rsid w:val="00EC28C0"/>
    <w:rsid w:val="00EC433B"/>
    <w:rsid w:val="00EC5385"/>
    <w:rsid w:val="00EC5884"/>
    <w:rsid w:val="00EC58F3"/>
    <w:rsid w:val="00EC6180"/>
    <w:rsid w:val="00EC7D18"/>
    <w:rsid w:val="00ED014F"/>
    <w:rsid w:val="00ED0720"/>
    <w:rsid w:val="00ED0D3A"/>
    <w:rsid w:val="00ED1CC5"/>
    <w:rsid w:val="00ED234B"/>
    <w:rsid w:val="00ED2486"/>
    <w:rsid w:val="00ED300C"/>
    <w:rsid w:val="00ED33A8"/>
    <w:rsid w:val="00ED3E28"/>
    <w:rsid w:val="00ED4C62"/>
    <w:rsid w:val="00ED4EFA"/>
    <w:rsid w:val="00ED5580"/>
    <w:rsid w:val="00ED5B77"/>
    <w:rsid w:val="00ED6E61"/>
    <w:rsid w:val="00EE1026"/>
    <w:rsid w:val="00EE1B1C"/>
    <w:rsid w:val="00EE276E"/>
    <w:rsid w:val="00EE2EF8"/>
    <w:rsid w:val="00EE2F5A"/>
    <w:rsid w:val="00EE39F2"/>
    <w:rsid w:val="00EE4246"/>
    <w:rsid w:val="00EE48ED"/>
    <w:rsid w:val="00EE5E8A"/>
    <w:rsid w:val="00EF038F"/>
    <w:rsid w:val="00EF0667"/>
    <w:rsid w:val="00EF10B0"/>
    <w:rsid w:val="00EF25EB"/>
    <w:rsid w:val="00EF362A"/>
    <w:rsid w:val="00EF6959"/>
    <w:rsid w:val="00EF719F"/>
    <w:rsid w:val="00F00FCC"/>
    <w:rsid w:val="00F0279A"/>
    <w:rsid w:val="00F0287A"/>
    <w:rsid w:val="00F02AE2"/>
    <w:rsid w:val="00F03D2F"/>
    <w:rsid w:val="00F057D3"/>
    <w:rsid w:val="00F05EB9"/>
    <w:rsid w:val="00F109ED"/>
    <w:rsid w:val="00F111EE"/>
    <w:rsid w:val="00F12168"/>
    <w:rsid w:val="00F15506"/>
    <w:rsid w:val="00F15B8F"/>
    <w:rsid w:val="00F15DF2"/>
    <w:rsid w:val="00F1650A"/>
    <w:rsid w:val="00F225D9"/>
    <w:rsid w:val="00F22CE3"/>
    <w:rsid w:val="00F2329D"/>
    <w:rsid w:val="00F239BE"/>
    <w:rsid w:val="00F23A0F"/>
    <w:rsid w:val="00F23ACB"/>
    <w:rsid w:val="00F24A55"/>
    <w:rsid w:val="00F24E21"/>
    <w:rsid w:val="00F26593"/>
    <w:rsid w:val="00F311AA"/>
    <w:rsid w:val="00F31DC7"/>
    <w:rsid w:val="00F32B09"/>
    <w:rsid w:val="00F332A7"/>
    <w:rsid w:val="00F3358C"/>
    <w:rsid w:val="00F36C0F"/>
    <w:rsid w:val="00F4081B"/>
    <w:rsid w:val="00F40B6B"/>
    <w:rsid w:val="00F4164B"/>
    <w:rsid w:val="00F41EFB"/>
    <w:rsid w:val="00F443A1"/>
    <w:rsid w:val="00F4512C"/>
    <w:rsid w:val="00F45CF2"/>
    <w:rsid w:val="00F46750"/>
    <w:rsid w:val="00F46DD2"/>
    <w:rsid w:val="00F50505"/>
    <w:rsid w:val="00F508AE"/>
    <w:rsid w:val="00F50E97"/>
    <w:rsid w:val="00F522C9"/>
    <w:rsid w:val="00F527C8"/>
    <w:rsid w:val="00F529A6"/>
    <w:rsid w:val="00F52E21"/>
    <w:rsid w:val="00F543F9"/>
    <w:rsid w:val="00F557C7"/>
    <w:rsid w:val="00F55A9E"/>
    <w:rsid w:val="00F564FA"/>
    <w:rsid w:val="00F57C05"/>
    <w:rsid w:val="00F60169"/>
    <w:rsid w:val="00F608B7"/>
    <w:rsid w:val="00F6091E"/>
    <w:rsid w:val="00F61679"/>
    <w:rsid w:val="00F6169D"/>
    <w:rsid w:val="00F638B5"/>
    <w:rsid w:val="00F63B92"/>
    <w:rsid w:val="00F63D20"/>
    <w:rsid w:val="00F66DE7"/>
    <w:rsid w:val="00F7090F"/>
    <w:rsid w:val="00F70B56"/>
    <w:rsid w:val="00F7182B"/>
    <w:rsid w:val="00F71BEA"/>
    <w:rsid w:val="00F74841"/>
    <w:rsid w:val="00F74E07"/>
    <w:rsid w:val="00F768F8"/>
    <w:rsid w:val="00F76E69"/>
    <w:rsid w:val="00F801CA"/>
    <w:rsid w:val="00F83EF8"/>
    <w:rsid w:val="00F84422"/>
    <w:rsid w:val="00F84D99"/>
    <w:rsid w:val="00F85301"/>
    <w:rsid w:val="00F86910"/>
    <w:rsid w:val="00F86911"/>
    <w:rsid w:val="00F86A13"/>
    <w:rsid w:val="00F86FA1"/>
    <w:rsid w:val="00F87DF2"/>
    <w:rsid w:val="00F926D1"/>
    <w:rsid w:val="00F93673"/>
    <w:rsid w:val="00F963B1"/>
    <w:rsid w:val="00F9674C"/>
    <w:rsid w:val="00F97086"/>
    <w:rsid w:val="00F9746B"/>
    <w:rsid w:val="00F97C2A"/>
    <w:rsid w:val="00FA011F"/>
    <w:rsid w:val="00FA067F"/>
    <w:rsid w:val="00FA1112"/>
    <w:rsid w:val="00FA17FA"/>
    <w:rsid w:val="00FA1D45"/>
    <w:rsid w:val="00FA2F34"/>
    <w:rsid w:val="00FA4097"/>
    <w:rsid w:val="00FA4BA1"/>
    <w:rsid w:val="00FA5BBA"/>
    <w:rsid w:val="00FA5DDA"/>
    <w:rsid w:val="00FA6CF1"/>
    <w:rsid w:val="00FA745E"/>
    <w:rsid w:val="00FB2BDE"/>
    <w:rsid w:val="00FB3365"/>
    <w:rsid w:val="00FB44BF"/>
    <w:rsid w:val="00FB528D"/>
    <w:rsid w:val="00FB55CF"/>
    <w:rsid w:val="00FB6180"/>
    <w:rsid w:val="00FC0F03"/>
    <w:rsid w:val="00FC1EE3"/>
    <w:rsid w:val="00FC2A99"/>
    <w:rsid w:val="00FC55F2"/>
    <w:rsid w:val="00FC55F6"/>
    <w:rsid w:val="00FC5B33"/>
    <w:rsid w:val="00FC5F6E"/>
    <w:rsid w:val="00FC636C"/>
    <w:rsid w:val="00FC63AE"/>
    <w:rsid w:val="00FC6433"/>
    <w:rsid w:val="00FC6D33"/>
    <w:rsid w:val="00FD0725"/>
    <w:rsid w:val="00FD0ED6"/>
    <w:rsid w:val="00FD1128"/>
    <w:rsid w:val="00FD1D65"/>
    <w:rsid w:val="00FD41E1"/>
    <w:rsid w:val="00FD5E36"/>
    <w:rsid w:val="00FD6F4D"/>
    <w:rsid w:val="00FD7AAA"/>
    <w:rsid w:val="00FE05F7"/>
    <w:rsid w:val="00FE0612"/>
    <w:rsid w:val="00FE1A7D"/>
    <w:rsid w:val="00FE48CC"/>
    <w:rsid w:val="00FE4A3E"/>
    <w:rsid w:val="00FE503E"/>
    <w:rsid w:val="00FE5873"/>
    <w:rsid w:val="00FF10C9"/>
    <w:rsid w:val="00FF16D7"/>
    <w:rsid w:val="00FF365C"/>
    <w:rsid w:val="00FF4E2F"/>
    <w:rsid w:val="00FF5A0B"/>
    <w:rsid w:val="00FF5A66"/>
    <w:rsid w:val="00FF7B85"/>
    <w:rsid w:val="13E3C617"/>
    <w:rsid w:val="1DD1FD2C"/>
    <w:rsid w:val="2C0CE94C"/>
    <w:rsid w:val="31B3077F"/>
    <w:rsid w:val="4308D597"/>
    <w:rsid w:val="436CE930"/>
    <w:rsid w:val="44A4A5F8"/>
    <w:rsid w:val="6F5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2F37E"/>
  <w15:docId w15:val="{4CA0686C-7818-480B-9F6E-E8DA98C0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1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uiPriority w:val="59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w1151">
    <w:name w:val="w1151"/>
    <w:rsid w:val="00DC2FED"/>
  </w:style>
  <w:style w:type="character" w:customStyle="1" w:styleId="rvts36">
    <w:name w:val="rvts36"/>
    <w:rsid w:val="00F86910"/>
    <w:rPr>
      <w:rFonts w:ascii="Calibri" w:hAnsi="Calibri" w:hint="default"/>
      <w:sz w:val="22"/>
      <w:szCs w:val="22"/>
    </w:rPr>
  </w:style>
  <w:style w:type="character" w:customStyle="1" w:styleId="highlight1">
    <w:name w:val="highlight1"/>
    <w:rsid w:val="00F86910"/>
    <w:rPr>
      <w:shd w:val="clear" w:color="auto" w:fill="FFFF00"/>
    </w:rPr>
  </w:style>
  <w:style w:type="character" w:customStyle="1" w:styleId="rvts396">
    <w:name w:val="rvts396"/>
    <w:rsid w:val="00425CB0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styleId="CommentReference">
    <w:name w:val="annotation reference"/>
    <w:basedOn w:val="DefaultParagraphFont"/>
    <w:uiPriority w:val="99"/>
    <w:semiHidden/>
    <w:unhideWhenUsed/>
    <w:rsid w:val="009F4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7B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7B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7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77B"/>
    <w:rPr>
      <w:rFonts w:ascii="Tahoma" w:hAnsi="Tahoma" w:cs="Tahoma"/>
      <w:sz w:val="16"/>
      <w:szCs w:val="16"/>
      <w:lang w:val="en-GB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AA048A"/>
    <w:rPr>
      <w:rFonts w:ascii="Calibri" w:eastAsia="Calibri" w:hAnsi="Calibri" w:cs="Arial"/>
      <w:sz w:val="22"/>
      <w:szCs w:val="22"/>
    </w:rPr>
  </w:style>
  <w:style w:type="paragraph" w:styleId="NormalIndent">
    <w:name w:val="Normal Indent"/>
    <w:basedOn w:val="Normal"/>
    <w:rsid w:val="003815AF"/>
    <w:pPr>
      <w:ind w:left="720"/>
      <w:jc w:val="both"/>
    </w:pPr>
    <w:rPr>
      <w:rFonts w:ascii="Trebuchet MS" w:hAnsi="Trebuchet MS" w:hint="eastAsia"/>
      <w:lang w:val="en-US"/>
    </w:rPr>
  </w:style>
  <w:style w:type="paragraph" w:customStyle="1" w:styleId="Sparta-Bullets">
    <w:name w:val="Sparta - Bullets"/>
    <w:basedOn w:val="Normal"/>
    <w:qFormat/>
    <w:rsid w:val="003815AF"/>
    <w:pPr>
      <w:numPr>
        <w:numId w:val="3"/>
      </w:numPr>
      <w:autoSpaceDE w:val="0"/>
      <w:autoSpaceDN w:val="0"/>
      <w:spacing w:line="240" w:lineRule="atLeast"/>
    </w:pPr>
    <w:rPr>
      <w:rFonts w:ascii="Arial" w:hAnsi="Arial" w:cs="Arial"/>
      <w:b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68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rvts39">
    <w:name w:val="rvts39"/>
    <w:basedOn w:val="DefaultParagraphFont"/>
    <w:rsid w:val="00A27A8C"/>
    <w:rPr>
      <w:rFonts w:ascii="Calibri" w:hAnsi="Calibri" w:cs="Calibri" w:hint="default"/>
      <w:color w:val="0070C0"/>
      <w:sz w:val="22"/>
      <w:szCs w:val="22"/>
    </w:rPr>
  </w:style>
  <w:style w:type="character" w:styleId="Emphasis">
    <w:name w:val="Emphasis"/>
    <w:uiPriority w:val="20"/>
    <w:qFormat/>
    <w:rsid w:val="00532977"/>
    <w:rPr>
      <w:i/>
      <w:iCs/>
    </w:rPr>
  </w:style>
  <w:style w:type="character" w:styleId="FollowedHyperlink">
    <w:name w:val="FollowedHyperlink"/>
    <w:uiPriority w:val="99"/>
    <w:semiHidden/>
    <w:unhideWhenUsed/>
    <w:rsid w:val="00916B87"/>
    <w:rPr>
      <w:color w:val="800080"/>
      <w:u w:val="single"/>
    </w:rPr>
  </w:style>
  <w:style w:type="paragraph" w:styleId="NoSpacing">
    <w:name w:val="No Spacing"/>
    <w:uiPriority w:val="1"/>
    <w:qFormat/>
    <w:rsid w:val="00900B85"/>
    <w:rPr>
      <w:rFonts w:ascii="Calibri" w:eastAsia="SimSun" w:hAnsi="Calibri" w:cs="SimSun"/>
      <w:sz w:val="22"/>
      <w:szCs w:val="22"/>
    </w:rPr>
  </w:style>
  <w:style w:type="character" w:customStyle="1" w:styleId="rvts29">
    <w:name w:val="rvts29"/>
    <w:basedOn w:val="DefaultParagraphFont"/>
    <w:rsid w:val="00A0279A"/>
  </w:style>
  <w:style w:type="character" w:customStyle="1" w:styleId="rvts70">
    <w:name w:val="rvts70"/>
    <w:basedOn w:val="DefaultParagraphFont"/>
    <w:rsid w:val="00A0279A"/>
  </w:style>
  <w:style w:type="character" w:customStyle="1" w:styleId="rvts28">
    <w:name w:val="rvts28"/>
    <w:basedOn w:val="DefaultParagraphFont"/>
    <w:rsid w:val="00A0279A"/>
  </w:style>
  <w:style w:type="character" w:customStyle="1" w:styleId="Heading3Char">
    <w:name w:val="Heading 3 Char"/>
    <w:basedOn w:val="DefaultParagraphFont"/>
    <w:link w:val="Heading3"/>
    <w:uiPriority w:val="9"/>
    <w:semiHidden/>
    <w:rsid w:val="00822BB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C11316"/>
    <w:rPr>
      <w:rFonts w:ascii="Verdana" w:hAnsi="Verdan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1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20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5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8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5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17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8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7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943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708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1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5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5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62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92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9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51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oisia.be/aloisia/" TargetMode="External"/><Relationship Id="rId14" Type="http://schemas.microsoft.com/office/2018/08/relationships/commentsExtensible" Target="commentsExtensi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D0EDA-FE2D-4393-8061-E206DE57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Divya Chaturvedi</cp:lastModifiedBy>
  <cp:revision>56</cp:revision>
  <cp:lastPrinted>2022-03-31T12:19:00Z</cp:lastPrinted>
  <dcterms:created xsi:type="dcterms:W3CDTF">2022-06-24T12:40:00Z</dcterms:created>
  <dcterms:modified xsi:type="dcterms:W3CDTF">2022-06-24T13:38:00Z</dcterms:modified>
</cp:coreProperties>
</file>